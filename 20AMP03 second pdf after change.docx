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BCE0" w14:textId="77777777" w:rsidR="00364FE2" w:rsidRDefault="00000000">
      <w:pPr>
        <w:spacing w:before="7" w:line="140" w:lineRule="exact"/>
        <w:rPr>
          <w:sz w:val="14"/>
          <w:szCs w:val="14"/>
        </w:rPr>
      </w:pPr>
      <w:r>
        <w:pict w14:anchorId="1F3C5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98.6pt;width:594.95pt;height:718.2pt;z-index:-251658752;mso-position-horizontal-relative:page;mso-position-vertical-relative:page">
            <v:imagedata r:id="rId8" o:title=""/>
            <w10:wrap anchorx="page" anchory="page"/>
          </v:shape>
        </w:pict>
      </w:r>
    </w:p>
    <w:p w14:paraId="4B6FC7FF" w14:textId="77777777" w:rsidR="00364FE2" w:rsidRDefault="00364FE2">
      <w:pPr>
        <w:spacing w:line="200" w:lineRule="exact"/>
      </w:pPr>
    </w:p>
    <w:p w14:paraId="1A586DB0" w14:textId="77777777" w:rsidR="00364FE2" w:rsidRDefault="00364FE2">
      <w:pPr>
        <w:spacing w:line="200" w:lineRule="exact"/>
      </w:pPr>
    </w:p>
    <w:p w14:paraId="4D74A991" w14:textId="77777777" w:rsidR="00364FE2" w:rsidRDefault="00364FE2">
      <w:pPr>
        <w:spacing w:line="200" w:lineRule="exact"/>
      </w:pPr>
    </w:p>
    <w:p w14:paraId="0F99F519" w14:textId="77777777" w:rsidR="00364FE2" w:rsidRDefault="00364FE2">
      <w:pPr>
        <w:spacing w:line="200" w:lineRule="exact"/>
      </w:pPr>
    </w:p>
    <w:p w14:paraId="205C7642" w14:textId="77777777" w:rsidR="00364FE2" w:rsidRDefault="00364FE2">
      <w:pPr>
        <w:spacing w:line="200" w:lineRule="exact"/>
      </w:pPr>
    </w:p>
    <w:p w14:paraId="163181F8" w14:textId="77777777" w:rsidR="00364FE2" w:rsidRDefault="00364FE2">
      <w:pPr>
        <w:spacing w:line="200" w:lineRule="exact"/>
      </w:pPr>
    </w:p>
    <w:p w14:paraId="0453BF38" w14:textId="77777777" w:rsidR="00364FE2" w:rsidRDefault="00364FE2">
      <w:pPr>
        <w:spacing w:line="200" w:lineRule="exact"/>
      </w:pPr>
    </w:p>
    <w:p w14:paraId="1BDB7CB2" w14:textId="77777777" w:rsidR="00364FE2" w:rsidRDefault="00364FE2">
      <w:pPr>
        <w:spacing w:line="200" w:lineRule="exact"/>
      </w:pPr>
    </w:p>
    <w:p w14:paraId="4E4B78BA" w14:textId="77777777" w:rsidR="00364FE2" w:rsidRDefault="00364FE2">
      <w:pPr>
        <w:spacing w:line="200" w:lineRule="exact"/>
      </w:pPr>
    </w:p>
    <w:p w14:paraId="40635D06" w14:textId="77777777" w:rsidR="00364FE2" w:rsidRDefault="00364FE2">
      <w:pPr>
        <w:spacing w:line="200" w:lineRule="exact"/>
      </w:pPr>
    </w:p>
    <w:p w14:paraId="3EF486C5" w14:textId="77777777" w:rsidR="00364FE2" w:rsidRDefault="00364FE2">
      <w:pPr>
        <w:spacing w:line="200" w:lineRule="exact"/>
      </w:pPr>
    </w:p>
    <w:p w14:paraId="45E31A5E" w14:textId="77777777" w:rsidR="00364FE2" w:rsidRDefault="00364FE2">
      <w:pPr>
        <w:spacing w:line="200" w:lineRule="exact"/>
      </w:pPr>
    </w:p>
    <w:p w14:paraId="34776A15" w14:textId="77777777" w:rsidR="00364FE2" w:rsidRDefault="00364FE2">
      <w:pPr>
        <w:spacing w:line="200" w:lineRule="exact"/>
      </w:pPr>
    </w:p>
    <w:p w14:paraId="642D6A9D" w14:textId="77777777" w:rsidR="00364FE2" w:rsidRDefault="00364FE2">
      <w:pPr>
        <w:spacing w:line="200" w:lineRule="exact"/>
      </w:pPr>
    </w:p>
    <w:p w14:paraId="3D5FF1B6" w14:textId="080469B9" w:rsidR="00364FE2" w:rsidRDefault="00000000">
      <w:pPr>
        <w:spacing w:before="13" w:line="400" w:lineRule="exact"/>
        <w:ind w:left="3336" w:right="2936"/>
        <w:jc w:val="center"/>
        <w:rPr>
          <w:sz w:val="36"/>
          <w:szCs w:val="36"/>
        </w:rPr>
      </w:pPr>
      <w:r>
        <w:rPr>
          <w:b/>
          <w:position w:val="-1"/>
          <w:sz w:val="36"/>
          <w:szCs w:val="36"/>
          <w:u w:val="thick" w:color="000000"/>
        </w:rPr>
        <w:t>CERTIFI CAT</w:t>
      </w:r>
      <w:r w:rsidR="004F3B22">
        <w:rPr>
          <w:b/>
          <w:position w:val="-1"/>
          <w:sz w:val="36"/>
          <w:szCs w:val="36"/>
          <w:u w:val="thick" w:color="000000"/>
        </w:rPr>
        <w:t>E</w:t>
      </w:r>
      <w:r>
        <w:rPr>
          <w:b/>
          <w:position w:val="-1"/>
          <w:sz w:val="36"/>
          <w:szCs w:val="36"/>
          <w:u w:val="thick" w:color="000000"/>
        </w:rPr>
        <w:t xml:space="preserve"> </w:t>
      </w:r>
    </w:p>
    <w:p w14:paraId="24C8A371" w14:textId="77777777" w:rsidR="00364FE2" w:rsidRDefault="00364FE2">
      <w:pPr>
        <w:spacing w:before="10" w:line="140" w:lineRule="exact"/>
        <w:rPr>
          <w:sz w:val="15"/>
          <w:szCs w:val="15"/>
        </w:rPr>
      </w:pPr>
    </w:p>
    <w:p w14:paraId="4032F51A" w14:textId="77777777" w:rsidR="00364FE2" w:rsidRDefault="00364FE2">
      <w:pPr>
        <w:spacing w:line="200" w:lineRule="exact"/>
      </w:pPr>
    </w:p>
    <w:p w14:paraId="7DF1B21F" w14:textId="77777777" w:rsidR="00364FE2" w:rsidRDefault="00364FE2">
      <w:pPr>
        <w:spacing w:line="200" w:lineRule="exact"/>
      </w:pPr>
    </w:p>
    <w:p w14:paraId="3C4B3AA2" w14:textId="77777777" w:rsidR="00364FE2" w:rsidRDefault="00364FE2">
      <w:pPr>
        <w:spacing w:line="200" w:lineRule="exact"/>
      </w:pPr>
    </w:p>
    <w:p w14:paraId="2D153DEE" w14:textId="77777777" w:rsidR="00364FE2" w:rsidRDefault="00364FE2">
      <w:pPr>
        <w:spacing w:line="200" w:lineRule="exact"/>
      </w:pPr>
    </w:p>
    <w:p w14:paraId="22F5AE93" w14:textId="77777777" w:rsidR="00364FE2" w:rsidRDefault="00364FE2">
      <w:pPr>
        <w:spacing w:line="200" w:lineRule="exact"/>
      </w:pPr>
    </w:p>
    <w:p w14:paraId="46371272" w14:textId="77777777" w:rsidR="00364FE2" w:rsidRDefault="00364FE2">
      <w:pPr>
        <w:spacing w:line="200" w:lineRule="exact"/>
      </w:pPr>
    </w:p>
    <w:p w14:paraId="49CB7F79" w14:textId="0DAD4D09" w:rsidR="00364FE2" w:rsidRDefault="00000000">
      <w:pPr>
        <w:spacing w:before="29" w:line="359" w:lineRule="auto"/>
        <w:ind w:left="480" w:right="202"/>
        <w:rPr>
          <w:sz w:val="24"/>
          <w:szCs w:val="24"/>
        </w:rPr>
      </w:pPr>
      <w:r>
        <w:rPr>
          <w:sz w:val="24"/>
          <w:szCs w:val="24"/>
        </w:rPr>
        <w:t xml:space="preserve">This is to certify that the project report entitled </w:t>
      </w:r>
      <w:r w:rsidR="004F3B22" w:rsidRPr="004F3B22">
        <w:rPr>
          <w:b/>
          <w:bCs/>
          <w:sz w:val="24"/>
          <w:szCs w:val="24"/>
        </w:rPr>
        <w:t xml:space="preserve">SUSTAIN A </w:t>
      </w:r>
      <w:proofErr w:type="gramStart"/>
      <w:r w:rsidR="004F3B22" w:rsidRPr="004F3B22">
        <w:rPr>
          <w:b/>
          <w:bCs/>
          <w:sz w:val="24"/>
          <w:szCs w:val="24"/>
        </w:rPr>
        <w:t>PLATE  Using</w:t>
      </w:r>
      <w:proofErr w:type="gramEnd"/>
      <w:r w:rsidR="004F3B22" w:rsidRPr="004F3B22">
        <w:rPr>
          <w:b/>
          <w:bCs/>
          <w:sz w:val="24"/>
          <w:szCs w:val="24"/>
        </w:rPr>
        <w:t xml:space="preserve">  React And </w:t>
      </w:r>
      <w:proofErr w:type="spellStart"/>
      <w:r w:rsidR="004F3B22" w:rsidRPr="004F3B22">
        <w:rPr>
          <w:b/>
          <w:bCs/>
          <w:sz w:val="24"/>
          <w:szCs w:val="24"/>
        </w:rPr>
        <w:t>PlayFrameWork</w:t>
      </w:r>
      <w:proofErr w:type="spellEnd"/>
      <w:r>
        <w:rPr>
          <w:b/>
          <w:sz w:val="24"/>
          <w:szCs w:val="24"/>
        </w:rPr>
        <w:t xml:space="preserve"> </w:t>
      </w:r>
      <w:r>
        <w:rPr>
          <w:sz w:val="24"/>
          <w:szCs w:val="24"/>
        </w:rPr>
        <w:t xml:space="preserve">is </w:t>
      </w:r>
      <w:proofErr w:type="spellStart"/>
      <w:r>
        <w:rPr>
          <w:sz w:val="24"/>
          <w:szCs w:val="24"/>
        </w:rPr>
        <w:t>bonafide</w:t>
      </w:r>
      <w:proofErr w:type="spellEnd"/>
      <w:r>
        <w:rPr>
          <w:sz w:val="24"/>
          <w:szCs w:val="24"/>
        </w:rPr>
        <w:t xml:space="preserve"> work done by</w:t>
      </w:r>
    </w:p>
    <w:p w14:paraId="1EE6198E" w14:textId="77777777" w:rsidR="00364FE2" w:rsidRDefault="00364FE2">
      <w:pPr>
        <w:spacing w:line="200" w:lineRule="exact"/>
      </w:pPr>
    </w:p>
    <w:p w14:paraId="7C6F12D5" w14:textId="77777777" w:rsidR="00364FE2" w:rsidRDefault="00364FE2">
      <w:pPr>
        <w:spacing w:line="200" w:lineRule="exact"/>
      </w:pPr>
    </w:p>
    <w:p w14:paraId="4C3262B3" w14:textId="77777777" w:rsidR="00364FE2" w:rsidRDefault="00364FE2">
      <w:pPr>
        <w:spacing w:line="200" w:lineRule="exact"/>
      </w:pPr>
    </w:p>
    <w:p w14:paraId="44014777" w14:textId="77777777" w:rsidR="00364FE2" w:rsidRDefault="00364FE2">
      <w:pPr>
        <w:spacing w:before="1" w:line="280" w:lineRule="exact"/>
        <w:rPr>
          <w:sz w:val="28"/>
          <w:szCs w:val="28"/>
        </w:rPr>
      </w:pPr>
    </w:p>
    <w:p w14:paraId="001F834A" w14:textId="4841A121" w:rsidR="00364FE2" w:rsidRDefault="004F3B22">
      <w:pPr>
        <w:ind w:left="2521"/>
        <w:rPr>
          <w:b/>
          <w:sz w:val="24"/>
          <w:szCs w:val="24"/>
        </w:rPr>
      </w:pPr>
      <w:r>
        <w:rPr>
          <w:b/>
          <w:sz w:val="24"/>
          <w:szCs w:val="24"/>
        </w:rPr>
        <w:t>K SHIVANI</w:t>
      </w:r>
      <w:r w:rsidR="00000000">
        <w:rPr>
          <w:b/>
          <w:sz w:val="24"/>
          <w:szCs w:val="24"/>
        </w:rPr>
        <w:t xml:space="preserve">                   </w:t>
      </w:r>
      <w:proofErr w:type="gramStart"/>
      <w:r>
        <w:rPr>
          <w:b/>
          <w:sz w:val="24"/>
          <w:szCs w:val="24"/>
        </w:rPr>
        <w:t xml:space="preserve">   </w:t>
      </w:r>
      <w:r w:rsidR="00000000">
        <w:rPr>
          <w:b/>
          <w:sz w:val="24"/>
          <w:szCs w:val="24"/>
        </w:rPr>
        <w:t>(</w:t>
      </w:r>
      <w:proofErr w:type="gramEnd"/>
      <w:r w:rsidR="00000000">
        <w:rPr>
          <w:b/>
          <w:sz w:val="24"/>
          <w:szCs w:val="24"/>
        </w:rPr>
        <w:t>20251A12</w:t>
      </w:r>
      <w:r>
        <w:rPr>
          <w:b/>
          <w:sz w:val="24"/>
          <w:szCs w:val="24"/>
        </w:rPr>
        <w:t>A5</w:t>
      </w:r>
      <w:r w:rsidR="00000000">
        <w:rPr>
          <w:b/>
          <w:sz w:val="24"/>
          <w:szCs w:val="24"/>
        </w:rPr>
        <w:t>)</w:t>
      </w:r>
    </w:p>
    <w:p w14:paraId="4B4FEF95" w14:textId="61217618" w:rsidR="004F3B22" w:rsidRPr="004F3B22" w:rsidRDefault="004F3B22" w:rsidP="004F3B22">
      <w:pPr>
        <w:spacing w:line="480" w:lineRule="auto"/>
        <w:rPr>
          <w:b/>
          <w:bCs/>
          <w:sz w:val="24"/>
          <w:szCs w:val="24"/>
        </w:rPr>
      </w:pPr>
      <w:r>
        <w:t xml:space="preserve">    </w:t>
      </w:r>
      <w:r>
        <w:tab/>
      </w:r>
      <w:r>
        <w:tab/>
      </w:r>
      <w:r>
        <w:tab/>
      </w:r>
      <w:r w:rsidRPr="004F3B22">
        <w:rPr>
          <w:b/>
          <w:bCs/>
          <w:sz w:val="24"/>
          <w:szCs w:val="24"/>
        </w:rPr>
        <w:t xml:space="preserve">      D HIMASRISAI </w:t>
      </w:r>
      <w:r w:rsidRPr="004F3B22">
        <w:rPr>
          <w:b/>
          <w:bCs/>
          <w:sz w:val="24"/>
          <w:szCs w:val="24"/>
        </w:rPr>
        <w:tab/>
        <w:t xml:space="preserve"> </w:t>
      </w:r>
      <w:r>
        <w:rPr>
          <w:b/>
          <w:bCs/>
          <w:sz w:val="24"/>
          <w:szCs w:val="24"/>
        </w:rPr>
        <w:t xml:space="preserve">         </w:t>
      </w:r>
      <w:proofErr w:type="gramStart"/>
      <w:r>
        <w:rPr>
          <w:b/>
          <w:bCs/>
          <w:sz w:val="24"/>
          <w:szCs w:val="24"/>
        </w:rPr>
        <w:t xml:space="preserve">   (</w:t>
      </w:r>
      <w:proofErr w:type="gramEnd"/>
      <w:r w:rsidRPr="004F3B22">
        <w:rPr>
          <w:b/>
          <w:bCs/>
          <w:sz w:val="24"/>
          <w:szCs w:val="24"/>
        </w:rPr>
        <w:t>20251A3635</w:t>
      </w:r>
      <w:r w:rsidRPr="004F3B22">
        <w:rPr>
          <w:b/>
          <w:bCs/>
          <w:sz w:val="24"/>
          <w:szCs w:val="24"/>
        </w:rPr>
        <w:t>)</w:t>
      </w:r>
    </w:p>
    <w:p w14:paraId="1900B5EC" w14:textId="77777777" w:rsidR="004F3B22" w:rsidRDefault="004F3B22">
      <w:pPr>
        <w:ind w:left="2521"/>
        <w:rPr>
          <w:sz w:val="24"/>
          <w:szCs w:val="24"/>
        </w:rPr>
      </w:pPr>
    </w:p>
    <w:p w14:paraId="53FC664E" w14:textId="77777777" w:rsidR="00364FE2" w:rsidRDefault="00364FE2">
      <w:pPr>
        <w:spacing w:line="180" w:lineRule="exact"/>
        <w:rPr>
          <w:sz w:val="18"/>
          <w:szCs w:val="18"/>
        </w:rPr>
      </w:pPr>
    </w:p>
    <w:p w14:paraId="14ED8F90" w14:textId="77777777" w:rsidR="00364FE2" w:rsidRDefault="00364FE2">
      <w:pPr>
        <w:spacing w:line="200" w:lineRule="exact"/>
      </w:pPr>
    </w:p>
    <w:p w14:paraId="78A94546" w14:textId="77777777" w:rsidR="00364FE2" w:rsidRDefault="00364FE2">
      <w:pPr>
        <w:spacing w:line="200" w:lineRule="exact"/>
      </w:pPr>
    </w:p>
    <w:p w14:paraId="10D396F4" w14:textId="77777777" w:rsidR="00364FE2" w:rsidRDefault="00364FE2">
      <w:pPr>
        <w:spacing w:line="200" w:lineRule="exact"/>
      </w:pPr>
    </w:p>
    <w:p w14:paraId="2052C052" w14:textId="77777777" w:rsidR="00364FE2" w:rsidRDefault="00364FE2">
      <w:pPr>
        <w:spacing w:line="200" w:lineRule="exact"/>
      </w:pPr>
    </w:p>
    <w:p w14:paraId="21A8CDAD" w14:textId="77777777" w:rsidR="00364FE2" w:rsidRDefault="00364FE2">
      <w:pPr>
        <w:spacing w:line="200" w:lineRule="exact"/>
      </w:pPr>
    </w:p>
    <w:p w14:paraId="63E72F0D" w14:textId="77777777" w:rsidR="00364FE2" w:rsidRDefault="00364FE2">
      <w:pPr>
        <w:spacing w:line="200" w:lineRule="exact"/>
      </w:pPr>
    </w:p>
    <w:p w14:paraId="53AAAA55" w14:textId="47F1518E" w:rsidR="00364FE2" w:rsidRDefault="00000000" w:rsidP="004F3B22">
      <w:pPr>
        <w:spacing w:line="359" w:lineRule="auto"/>
        <w:ind w:left="480" w:right="73"/>
        <w:rPr>
          <w:sz w:val="24"/>
          <w:szCs w:val="24"/>
        </w:rPr>
      </w:pPr>
      <w:r>
        <w:rPr>
          <w:sz w:val="24"/>
          <w:szCs w:val="24"/>
        </w:rPr>
        <w:t xml:space="preserve">Under the guidance </w:t>
      </w:r>
      <w:r w:rsidRPr="004F3B22">
        <w:rPr>
          <w:b/>
          <w:bCs/>
          <w:sz w:val="24"/>
          <w:szCs w:val="24"/>
        </w:rPr>
        <w:t xml:space="preserve">of   </w:t>
      </w:r>
      <w:r w:rsidR="004F3B22" w:rsidRPr="004F3B22">
        <w:rPr>
          <w:b/>
          <w:bCs/>
          <w:color w:val="000000"/>
          <w:sz w:val="24"/>
          <w:szCs w:val="24"/>
          <w:shd w:val="clear" w:color="auto" w:fill="FFFFFF"/>
        </w:rPr>
        <w:t xml:space="preserve">Dr </w:t>
      </w:r>
      <w:proofErr w:type="spellStart"/>
      <w:proofErr w:type="gramStart"/>
      <w:r w:rsidR="004F3B22" w:rsidRPr="004F3B22">
        <w:rPr>
          <w:b/>
          <w:bCs/>
          <w:color w:val="000000"/>
          <w:sz w:val="24"/>
          <w:szCs w:val="24"/>
          <w:shd w:val="clear" w:color="auto" w:fill="FFFFFF"/>
        </w:rPr>
        <w:t>I.Ravi</w:t>
      </w:r>
      <w:proofErr w:type="spellEnd"/>
      <w:proofErr w:type="gramEnd"/>
      <w:r w:rsidR="004F3B22" w:rsidRPr="004F3B22">
        <w:rPr>
          <w:b/>
          <w:bCs/>
          <w:color w:val="000000"/>
          <w:sz w:val="24"/>
          <w:szCs w:val="24"/>
          <w:shd w:val="clear" w:color="auto" w:fill="FFFFFF"/>
        </w:rPr>
        <w:t xml:space="preserve"> Prakash Reddy Dean, Placements &amp; Corporate Relations</w:t>
      </w:r>
      <w:r>
        <w:rPr>
          <w:sz w:val="24"/>
          <w:szCs w:val="24"/>
        </w:rPr>
        <w:t xml:space="preserve">, during </w:t>
      </w:r>
      <w:r>
        <w:rPr>
          <w:b/>
          <w:sz w:val="24"/>
          <w:szCs w:val="24"/>
        </w:rPr>
        <w:t xml:space="preserve">September 2023 to March 2024  </w:t>
      </w:r>
      <w:r>
        <w:rPr>
          <w:sz w:val="24"/>
          <w:szCs w:val="24"/>
        </w:rPr>
        <w:t xml:space="preserve">in partial fulfillment for the award of degree in </w:t>
      </w:r>
      <w:proofErr w:type="spellStart"/>
      <w:r>
        <w:rPr>
          <w:sz w:val="24"/>
          <w:szCs w:val="24"/>
        </w:rPr>
        <w:t>B.Tech</w:t>
      </w:r>
      <w:proofErr w:type="spellEnd"/>
      <w:r>
        <w:rPr>
          <w:sz w:val="24"/>
          <w:szCs w:val="24"/>
        </w:rPr>
        <w:t xml:space="preserve"> in</w:t>
      </w:r>
      <w:r w:rsidR="004F3B22">
        <w:rPr>
          <w:sz w:val="24"/>
          <w:szCs w:val="24"/>
        </w:rPr>
        <w:t xml:space="preserve">  </w:t>
      </w:r>
      <w:r>
        <w:rPr>
          <w:sz w:val="24"/>
          <w:szCs w:val="24"/>
        </w:rPr>
        <w:t xml:space="preserve">Information Technology, from G. </w:t>
      </w:r>
      <w:proofErr w:type="spellStart"/>
      <w:r>
        <w:rPr>
          <w:sz w:val="24"/>
          <w:szCs w:val="24"/>
        </w:rPr>
        <w:t>Narayanamma</w:t>
      </w:r>
      <w:proofErr w:type="spellEnd"/>
      <w:r>
        <w:rPr>
          <w:sz w:val="24"/>
          <w:szCs w:val="24"/>
        </w:rPr>
        <w:t xml:space="preserve"> Institute of Technology and Science.</w:t>
      </w:r>
    </w:p>
    <w:p w14:paraId="55556D06" w14:textId="77777777" w:rsidR="00364FE2" w:rsidRDefault="00364FE2">
      <w:pPr>
        <w:spacing w:line="200" w:lineRule="exact"/>
      </w:pPr>
    </w:p>
    <w:p w14:paraId="49445978" w14:textId="77777777" w:rsidR="00364FE2" w:rsidRDefault="00364FE2">
      <w:pPr>
        <w:spacing w:line="200" w:lineRule="exact"/>
      </w:pPr>
    </w:p>
    <w:p w14:paraId="5E2925B6" w14:textId="77777777" w:rsidR="00364FE2" w:rsidRDefault="00364FE2">
      <w:pPr>
        <w:spacing w:line="200" w:lineRule="exact"/>
      </w:pPr>
    </w:p>
    <w:p w14:paraId="6B989E24" w14:textId="77777777" w:rsidR="00364FE2" w:rsidRDefault="00364FE2">
      <w:pPr>
        <w:spacing w:line="200" w:lineRule="exact"/>
      </w:pPr>
    </w:p>
    <w:p w14:paraId="58F7C1EA" w14:textId="77777777" w:rsidR="00364FE2" w:rsidRDefault="00364FE2">
      <w:pPr>
        <w:spacing w:line="200" w:lineRule="exact"/>
      </w:pPr>
    </w:p>
    <w:p w14:paraId="33D70B25" w14:textId="77777777" w:rsidR="00364FE2" w:rsidRDefault="00364FE2">
      <w:pPr>
        <w:spacing w:line="200" w:lineRule="exact"/>
      </w:pPr>
    </w:p>
    <w:p w14:paraId="5BD35BD0" w14:textId="77777777" w:rsidR="00364FE2" w:rsidRDefault="00364FE2">
      <w:pPr>
        <w:spacing w:line="200" w:lineRule="exact"/>
      </w:pPr>
    </w:p>
    <w:p w14:paraId="56761E71" w14:textId="77777777" w:rsidR="00364FE2" w:rsidRDefault="00364FE2">
      <w:pPr>
        <w:spacing w:line="200" w:lineRule="exact"/>
      </w:pPr>
    </w:p>
    <w:p w14:paraId="0C7AB3C3" w14:textId="77777777" w:rsidR="00364FE2" w:rsidRDefault="00364FE2">
      <w:pPr>
        <w:spacing w:before="5" w:line="220" w:lineRule="exact"/>
        <w:rPr>
          <w:sz w:val="22"/>
          <w:szCs w:val="22"/>
        </w:rPr>
      </w:pPr>
    </w:p>
    <w:p w14:paraId="5A4F0A18" w14:textId="2FF09250" w:rsidR="00364FE2" w:rsidRDefault="004F3B22">
      <w:pPr>
        <w:ind w:left="480"/>
        <w:rPr>
          <w:rFonts w:ascii="Cambria" w:eastAsia="Cambria" w:hAnsi="Cambria" w:cs="Cambria"/>
          <w:sz w:val="24"/>
          <w:szCs w:val="24"/>
        </w:rPr>
      </w:pPr>
      <w:r>
        <w:rPr>
          <w:rFonts w:ascii="Cambria" w:eastAsia="Cambria" w:hAnsi="Cambria" w:cs="Cambria"/>
          <w:sz w:val="24"/>
          <w:szCs w:val="24"/>
        </w:rPr>
        <w:t xml:space="preserve">             </w:t>
      </w:r>
      <w:r w:rsidRPr="004F3B22">
        <w:rPr>
          <w:sz w:val="24"/>
          <w:szCs w:val="24"/>
        </w:rPr>
        <w:t xml:space="preserve">Dr </w:t>
      </w:r>
      <w:proofErr w:type="spellStart"/>
      <w:proofErr w:type="gramStart"/>
      <w:r w:rsidRPr="004F3B22">
        <w:rPr>
          <w:sz w:val="24"/>
          <w:szCs w:val="24"/>
        </w:rPr>
        <w:t>I.Ravi</w:t>
      </w:r>
      <w:proofErr w:type="spellEnd"/>
      <w:proofErr w:type="gramEnd"/>
      <w:r w:rsidRPr="004F3B22">
        <w:rPr>
          <w:sz w:val="24"/>
          <w:szCs w:val="24"/>
        </w:rPr>
        <w:t xml:space="preserve"> Prakash Reddy</w:t>
      </w:r>
      <w:r w:rsidR="00000000" w:rsidRPr="004F3B22">
        <w:rPr>
          <w:rFonts w:ascii="Cambria" w:eastAsia="Cambria" w:hAnsi="Cambria" w:cs="Cambria"/>
          <w:sz w:val="24"/>
          <w:szCs w:val="24"/>
        </w:rPr>
        <w:t xml:space="preserve">                                                 </w:t>
      </w:r>
      <w:proofErr w:type="spellStart"/>
      <w:r w:rsidR="00000000" w:rsidRPr="004F3B22">
        <w:rPr>
          <w:rFonts w:ascii="Cambria" w:eastAsia="Cambria" w:hAnsi="Cambria" w:cs="Cambria"/>
          <w:sz w:val="24"/>
          <w:szCs w:val="24"/>
        </w:rPr>
        <w:t>Dr.S.Ramacharan</w:t>
      </w:r>
      <w:proofErr w:type="spellEnd"/>
    </w:p>
    <w:p w14:paraId="254314C9" w14:textId="77777777" w:rsidR="00364FE2" w:rsidRDefault="00000000">
      <w:pPr>
        <w:spacing w:before="2"/>
        <w:ind w:left="1248"/>
        <w:rPr>
          <w:rFonts w:ascii="Cambria" w:eastAsia="Cambria" w:hAnsi="Cambria" w:cs="Cambria"/>
          <w:sz w:val="24"/>
          <w:szCs w:val="24"/>
        </w:rPr>
        <w:sectPr w:rsidR="00364FE2" w:rsidSect="00280EEE">
          <w:headerReference w:type="even" r:id="rId9"/>
          <w:headerReference w:type="default" r:id="rId10"/>
          <w:footerReference w:type="even" r:id="rId11"/>
          <w:footerReference w:type="default" r:id="rId12"/>
          <w:headerReference w:type="first" r:id="rId13"/>
          <w:footerReference w:type="first" r:id="rId14"/>
          <w:type w:val="continuous"/>
          <w:pgSz w:w="11920" w:h="16840"/>
          <w:pgMar w:top="1560" w:right="1360" w:bottom="280" w:left="1680" w:header="720" w:footer="329" w:gutter="0"/>
          <w:pgNumType w:fmt="lowerRoman" w:start="1"/>
          <w:cols w:space="720"/>
        </w:sectPr>
      </w:pPr>
      <w:proofErr w:type="gramStart"/>
      <w:r>
        <w:rPr>
          <w:rFonts w:ascii="Cambria" w:eastAsia="Cambria" w:hAnsi="Cambria" w:cs="Cambria"/>
          <w:b/>
          <w:sz w:val="24"/>
          <w:szCs w:val="24"/>
        </w:rPr>
        <w:t>Internal  Guide</w:t>
      </w:r>
      <w:proofErr w:type="gramEnd"/>
      <w:r>
        <w:rPr>
          <w:rFonts w:ascii="Cambria" w:eastAsia="Cambria" w:hAnsi="Cambria" w:cs="Cambria"/>
          <w:b/>
          <w:sz w:val="24"/>
          <w:szCs w:val="24"/>
        </w:rPr>
        <w:t xml:space="preserve">                                            Head  of  the  Department</w:t>
      </w:r>
    </w:p>
    <w:p w14:paraId="1981233C" w14:textId="77777777" w:rsidR="00364FE2" w:rsidRDefault="00364FE2">
      <w:pPr>
        <w:spacing w:before="2" w:line="100" w:lineRule="exact"/>
        <w:rPr>
          <w:sz w:val="10"/>
          <w:szCs w:val="10"/>
        </w:rPr>
      </w:pPr>
    </w:p>
    <w:p w14:paraId="0A3181D4" w14:textId="2DEA05E0" w:rsidR="00364FE2" w:rsidRDefault="00E05365">
      <w:pPr>
        <w:ind w:left="116"/>
      </w:pPr>
      <w:r>
        <w:rPr>
          <w:noProof/>
        </w:rPr>
        <w:drawing>
          <wp:inline distT="0" distB="0" distL="0" distR="0" wp14:anchorId="05F02FDB" wp14:editId="27B994E0">
            <wp:extent cx="6152823" cy="78354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9203" cy="7843588"/>
                    </a:xfrm>
                    <a:prstGeom prst="rect">
                      <a:avLst/>
                    </a:prstGeom>
                  </pic:spPr>
                </pic:pic>
              </a:graphicData>
            </a:graphic>
          </wp:inline>
        </w:drawing>
      </w:r>
    </w:p>
    <w:p w14:paraId="284E4B01" w14:textId="77777777" w:rsidR="00364FE2" w:rsidRDefault="00364FE2">
      <w:pPr>
        <w:spacing w:line="200" w:lineRule="exact"/>
      </w:pPr>
    </w:p>
    <w:p w14:paraId="5EA0268D" w14:textId="77777777" w:rsidR="00364FE2" w:rsidRDefault="00364FE2">
      <w:pPr>
        <w:spacing w:line="200" w:lineRule="exact"/>
      </w:pPr>
    </w:p>
    <w:p w14:paraId="40F3CA1C" w14:textId="77777777" w:rsidR="00364FE2" w:rsidRDefault="00364FE2">
      <w:pPr>
        <w:spacing w:line="200" w:lineRule="exact"/>
      </w:pPr>
    </w:p>
    <w:p w14:paraId="639D7AAC" w14:textId="77777777" w:rsidR="00364FE2" w:rsidRDefault="00364FE2">
      <w:pPr>
        <w:spacing w:line="200" w:lineRule="exact"/>
      </w:pPr>
    </w:p>
    <w:p w14:paraId="2B7804E8" w14:textId="77777777" w:rsidR="00364FE2" w:rsidRDefault="00364FE2">
      <w:pPr>
        <w:spacing w:line="200" w:lineRule="exact"/>
      </w:pPr>
    </w:p>
    <w:p w14:paraId="36610BC1" w14:textId="77777777" w:rsidR="00364FE2" w:rsidRDefault="00364FE2">
      <w:pPr>
        <w:spacing w:before="7" w:line="240" w:lineRule="exact"/>
        <w:rPr>
          <w:sz w:val="24"/>
          <w:szCs w:val="24"/>
        </w:rPr>
      </w:pPr>
    </w:p>
    <w:p w14:paraId="440CABED" w14:textId="68487BC3" w:rsidR="00364FE2" w:rsidRDefault="00000000" w:rsidP="00280EEE">
      <w:pPr>
        <w:spacing w:before="29"/>
        <w:rPr>
          <w:sz w:val="24"/>
          <w:szCs w:val="24"/>
        </w:rPr>
        <w:sectPr w:rsidR="00364FE2">
          <w:footerReference w:type="default" r:id="rId16"/>
          <w:pgSz w:w="11920" w:h="16840"/>
          <w:pgMar w:top="1320" w:right="280" w:bottom="0" w:left="1000" w:header="0" w:footer="0" w:gutter="0"/>
          <w:cols w:space="720"/>
        </w:sectPr>
      </w:pPr>
      <w:r>
        <w:rPr>
          <w:sz w:val="24"/>
          <w:szCs w:val="24"/>
        </w:rPr>
        <w:t xml:space="preserve">                                          </w:t>
      </w:r>
    </w:p>
    <w:p w14:paraId="352C8182" w14:textId="069CA463" w:rsidR="00364FE2" w:rsidRDefault="000D0AA5">
      <w:pPr>
        <w:spacing w:before="7" w:line="140" w:lineRule="exact"/>
        <w:rPr>
          <w:sz w:val="14"/>
          <w:szCs w:val="14"/>
        </w:rPr>
      </w:pPr>
      <w:r>
        <w:rPr>
          <w:noProof/>
        </w:rPr>
        <w:lastRenderedPageBreak/>
        <w:drawing>
          <wp:anchor distT="0" distB="0" distL="114300" distR="114300" simplePos="0" relativeHeight="251658752" behindDoc="0" locked="0" layoutInCell="1" allowOverlap="1" wp14:anchorId="6D9FBBA8" wp14:editId="24232D5D">
            <wp:simplePos x="0" y="0"/>
            <wp:positionH relativeFrom="margin">
              <wp:align>left</wp:align>
            </wp:positionH>
            <wp:positionV relativeFrom="paragraph">
              <wp:posOffset>144145</wp:posOffset>
            </wp:positionV>
            <wp:extent cx="5923915" cy="7488555"/>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3915" cy="7488555"/>
                    </a:xfrm>
                    <a:prstGeom prst="rect">
                      <a:avLst/>
                    </a:prstGeom>
                  </pic:spPr>
                </pic:pic>
              </a:graphicData>
            </a:graphic>
            <wp14:sizeRelH relativeFrom="margin">
              <wp14:pctWidth>0</wp14:pctWidth>
            </wp14:sizeRelH>
            <wp14:sizeRelV relativeFrom="margin">
              <wp14:pctHeight>0</wp14:pctHeight>
            </wp14:sizeRelV>
          </wp:anchor>
        </w:drawing>
      </w:r>
    </w:p>
    <w:p w14:paraId="07712CF9" w14:textId="42FDD198" w:rsidR="00364FE2" w:rsidRDefault="000D0AA5">
      <w:pPr>
        <w:spacing w:line="200" w:lineRule="exact"/>
      </w:pPr>
      <w:r>
        <w:rPr>
          <w:noProof/>
        </w:rPr>
        <w:drawing>
          <wp:inline distT="0" distB="0" distL="0" distR="0" wp14:anchorId="467FF9DC" wp14:editId="5341F458">
            <wp:extent cx="5664200" cy="1068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200" cy="10687050"/>
                    </a:xfrm>
                    <a:prstGeom prst="rect">
                      <a:avLst/>
                    </a:prstGeom>
                  </pic:spPr>
                </pic:pic>
              </a:graphicData>
            </a:graphic>
          </wp:inline>
        </w:drawing>
      </w:r>
    </w:p>
    <w:p w14:paraId="1BD710A5" w14:textId="4FA7A000" w:rsidR="00364FE2" w:rsidRDefault="00364FE2">
      <w:pPr>
        <w:spacing w:line="200" w:lineRule="exact"/>
      </w:pPr>
    </w:p>
    <w:p w14:paraId="24A648A9" w14:textId="02CF1FBF" w:rsidR="00364FE2" w:rsidRDefault="00364FE2">
      <w:pPr>
        <w:spacing w:line="200" w:lineRule="exact"/>
      </w:pPr>
    </w:p>
    <w:p w14:paraId="1A3E3026" w14:textId="77777777" w:rsidR="00364FE2" w:rsidRDefault="00364FE2">
      <w:pPr>
        <w:spacing w:line="200" w:lineRule="exact"/>
      </w:pPr>
    </w:p>
    <w:p w14:paraId="710B3AC3" w14:textId="0E0020FD" w:rsidR="000D0AA5" w:rsidRDefault="000D0AA5" w:rsidP="000D0AA5">
      <w:pPr>
        <w:spacing w:before="18"/>
        <w:ind w:right="3329"/>
        <w:rPr>
          <w:b/>
          <w:w w:val="99"/>
          <w:sz w:val="32"/>
          <w:szCs w:val="32"/>
        </w:rPr>
      </w:pPr>
    </w:p>
    <w:p w14:paraId="35FE4E9F" w14:textId="77777777" w:rsidR="000D0AA5" w:rsidRDefault="000D0AA5" w:rsidP="000D0AA5">
      <w:pPr>
        <w:spacing w:before="18"/>
        <w:ind w:right="3329"/>
        <w:rPr>
          <w:b/>
          <w:w w:val="99"/>
          <w:sz w:val="32"/>
          <w:szCs w:val="32"/>
        </w:rPr>
      </w:pPr>
    </w:p>
    <w:p w14:paraId="0D27D1A5" w14:textId="77777777" w:rsidR="000D0AA5" w:rsidRDefault="000D0AA5">
      <w:pPr>
        <w:spacing w:before="18"/>
        <w:ind w:left="3687" w:right="3329"/>
        <w:jc w:val="center"/>
        <w:rPr>
          <w:b/>
          <w:w w:val="99"/>
          <w:sz w:val="32"/>
          <w:szCs w:val="32"/>
        </w:rPr>
      </w:pPr>
    </w:p>
    <w:p w14:paraId="31678A88" w14:textId="77777777" w:rsidR="000D0AA5" w:rsidRDefault="000D0AA5">
      <w:pPr>
        <w:spacing w:before="18"/>
        <w:ind w:left="3687" w:right="3329"/>
        <w:jc w:val="center"/>
        <w:rPr>
          <w:b/>
          <w:w w:val="99"/>
          <w:sz w:val="32"/>
          <w:szCs w:val="32"/>
        </w:rPr>
      </w:pPr>
    </w:p>
    <w:p w14:paraId="210F942A" w14:textId="77777777" w:rsidR="000D0AA5" w:rsidRDefault="000D0AA5">
      <w:pPr>
        <w:spacing w:before="18"/>
        <w:ind w:left="3687" w:right="3329"/>
        <w:jc w:val="center"/>
        <w:rPr>
          <w:b/>
          <w:w w:val="99"/>
          <w:sz w:val="32"/>
          <w:szCs w:val="32"/>
        </w:rPr>
      </w:pPr>
    </w:p>
    <w:p w14:paraId="5EC9D07C" w14:textId="16539F36" w:rsidR="00364FE2" w:rsidRDefault="00000000">
      <w:pPr>
        <w:spacing w:before="18"/>
        <w:ind w:left="3687" w:right="3329"/>
        <w:jc w:val="center"/>
        <w:rPr>
          <w:sz w:val="32"/>
          <w:szCs w:val="32"/>
        </w:rPr>
      </w:pPr>
      <w:r>
        <w:rPr>
          <w:b/>
          <w:w w:val="99"/>
          <w:sz w:val="32"/>
          <w:szCs w:val="32"/>
        </w:rPr>
        <w:lastRenderedPageBreak/>
        <w:t>Apple</w:t>
      </w:r>
      <w:r>
        <w:rPr>
          <w:b/>
          <w:sz w:val="32"/>
          <w:szCs w:val="32"/>
        </w:rPr>
        <w:t xml:space="preserve"> </w:t>
      </w:r>
      <w:r>
        <w:rPr>
          <w:b/>
          <w:w w:val="99"/>
          <w:sz w:val="32"/>
          <w:szCs w:val="32"/>
        </w:rPr>
        <w:t>profile</w:t>
      </w:r>
    </w:p>
    <w:p w14:paraId="7F50051A" w14:textId="77777777" w:rsidR="00364FE2" w:rsidRDefault="00364FE2">
      <w:pPr>
        <w:spacing w:before="9" w:line="160" w:lineRule="exact"/>
        <w:rPr>
          <w:sz w:val="16"/>
          <w:szCs w:val="16"/>
        </w:rPr>
      </w:pPr>
    </w:p>
    <w:p w14:paraId="3BE0B167" w14:textId="77777777" w:rsidR="00364FE2" w:rsidRDefault="00364FE2">
      <w:pPr>
        <w:spacing w:line="200" w:lineRule="exact"/>
      </w:pPr>
    </w:p>
    <w:p w14:paraId="3602991B" w14:textId="77777777" w:rsidR="00364FE2" w:rsidRDefault="00000000">
      <w:pPr>
        <w:spacing w:line="359" w:lineRule="auto"/>
        <w:ind w:left="480" w:right="75" w:firstLine="420"/>
        <w:jc w:val="both"/>
        <w:rPr>
          <w:sz w:val="24"/>
          <w:szCs w:val="24"/>
        </w:rPr>
      </w:pPr>
      <w:r>
        <w:rPr>
          <w:sz w:val="24"/>
          <w:szCs w:val="24"/>
        </w:rPr>
        <w:t>Apple Inc., a global technology giant, was founded in 1976 by Steve Jobs, Steve Wozniak, and Ronald Wayne. Since its inception, Apple has been synonymous with innovation, revolutionizing the consumer electronics industry with its iconic products and services.</w:t>
      </w:r>
    </w:p>
    <w:p w14:paraId="1CB86EBD" w14:textId="77777777" w:rsidR="00364FE2" w:rsidRDefault="00000000">
      <w:pPr>
        <w:spacing w:before="6" w:line="359" w:lineRule="auto"/>
        <w:ind w:left="480" w:right="76" w:firstLine="420"/>
        <w:jc w:val="both"/>
        <w:rPr>
          <w:sz w:val="24"/>
          <w:szCs w:val="24"/>
        </w:rPr>
      </w:pPr>
      <w:proofErr w:type="gramStart"/>
      <w:r>
        <w:rPr>
          <w:sz w:val="24"/>
          <w:szCs w:val="24"/>
        </w:rPr>
        <w:t>At  the</w:t>
      </w:r>
      <w:proofErr w:type="gramEnd"/>
      <w:r>
        <w:rPr>
          <w:sz w:val="24"/>
          <w:szCs w:val="24"/>
        </w:rPr>
        <w:t xml:space="preserve">  core  of  Apple's  success  lies  its  diverse  range  of  products,  including  the revolutionary iPhone, the versatile iPad, sleek MacBook, powerful iMac, stylish Apple Watch, and immersive Apple TV. Each device is meticulously designed to deliver a </w:t>
      </w:r>
      <w:proofErr w:type="gramStart"/>
      <w:r>
        <w:rPr>
          <w:sz w:val="24"/>
          <w:szCs w:val="24"/>
        </w:rPr>
        <w:t>seamless  user</w:t>
      </w:r>
      <w:proofErr w:type="gramEnd"/>
      <w:r>
        <w:rPr>
          <w:sz w:val="24"/>
          <w:szCs w:val="24"/>
        </w:rPr>
        <w:t xml:space="preserve">  experience  and  is  integrated  within  the  Apple  ecosystem,  ensuring compatibility and ease of use across all platforms.</w:t>
      </w:r>
    </w:p>
    <w:p w14:paraId="6A7CF889" w14:textId="77777777" w:rsidR="00364FE2" w:rsidRDefault="00000000">
      <w:pPr>
        <w:spacing w:before="7" w:line="360" w:lineRule="auto"/>
        <w:ind w:left="480" w:right="76" w:firstLine="420"/>
        <w:jc w:val="both"/>
        <w:rPr>
          <w:sz w:val="24"/>
          <w:szCs w:val="24"/>
        </w:rPr>
      </w:pPr>
      <w:proofErr w:type="gramStart"/>
      <w:r>
        <w:rPr>
          <w:sz w:val="24"/>
          <w:szCs w:val="24"/>
        </w:rPr>
        <w:t>In  addition</w:t>
      </w:r>
      <w:proofErr w:type="gramEnd"/>
      <w:r>
        <w:rPr>
          <w:sz w:val="24"/>
          <w:szCs w:val="24"/>
        </w:rPr>
        <w:t xml:space="preserve">  to  its  hardware  offerings,  Apple  provides  a  comprehensive  suite  of services aimed at enhancing user experience and enriching digital lifestyles. From the expansive App Store and convenient iCloud storage to the immersive entertainment experiences of Apple Music, Apple TV+, and Apple Arcade, the company's services cater to the diverse needs of its global customer base.</w:t>
      </w:r>
    </w:p>
    <w:p w14:paraId="5757A298" w14:textId="77777777" w:rsidR="00364FE2" w:rsidRDefault="00000000">
      <w:pPr>
        <w:spacing w:before="4" w:line="360" w:lineRule="auto"/>
        <w:ind w:left="480" w:right="76" w:firstLine="420"/>
        <w:jc w:val="both"/>
        <w:rPr>
          <w:sz w:val="24"/>
          <w:szCs w:val="24"/>
        </w:rPr>
      </w:pPr>
      <w:r>
        <w:rPr>
          <w:sz w:val="24"/>
          <w:szCs w:val="24"/>
        </w:rPr>
        <w:t xml:space="preserve">Apple's   commitment   to   innovation   is   evident   in   its   relentless   pursuit   of groundbreaking technologies. From the introduction of Touch ID and Face ID to the </w:t>
      </w:r>
      <w:proofErr w:type="gramStart"/>
      <w:r>
        <w:rPr>
          <w:sz w:val="24"/>
          <w:szCs w:val="24"/>
        </w:rPr>
        <w:t>development  of</w:t>
      </w:r>
      <w:proofErr w:type="gramEnd"/>
      <w:r>
        <w:rPr>
          <w:sz w:val="24"/>
          <w:szCs w:val="24"/>
        </w:rPr>
        <w:t xml:space="preserve">  virtual  assistant  Siri  and  the  transition  to  Apple  Silicon  chips,  the company continues to push the boundaries of what's possible in the tech industry.</w:t>
      </w:r>
    </w:p>
    <w:p w14:paraId="5805809A" w14:textId="77777777" w:rsidR="00364FE2" w:rsidRDefault="00000000">
      <w:pPr>
        <w:spacing w:before="3" w:line="360" w:lineRule="auto"/>
        <w:ind w:left="480" w:right="77" w:firstLine="420"/>
        <w:jc w:val="both"/>
        <w:rPr>
          <w:sz w:val="24"/>
          <w:szCs w:val="24"/>
        </w:rPr>
        <w:sectPr w:rsidR="00364FE2">
          <w:footerReference w:type="default" r:id="rId18"/>
          <w:pgSz w:w="11920" w:h="16840"/>
          <w:pgMar w:top="1560" w:right="1320" w:bottom="280" w:left="1680" w:header="0" w:footer="329" w:gutter="0"/>
          <w:pgNumType w:start="3"/>
          <w:cols w:space="720"/>
        </w:sectPr>
      </w:pPr>
      <w:proofErr w:type="gramStart"/>
      <w:r>
        <w:rPr>
          <w:sz w:val="24"/>
          <w:szCs w:val="24"/>
        </w:rPr>
        <w:t>Throughout  its</w:t>
      </w:r>
      <w:proofErr w:type="gramEnd"/>
      <w:r>
        <w:rPr>
          <w:sz w:val="24"/>
          <w:szCs w:val="24"/>
        </w:rPr>
        <w:t xml:space="preserve">  storied  history,  Apple  has  left  an  indelible  mark  on  the  world, shaping the way we communicate, work, and play. With its dedication to excellence and   forward-thinking   </w:t>
      </w:r>
      <w:proofErr w:type="gramStart"/>
      <w:r>
        <w:rPr>
          <w:sz w:val="24"/>
          <w:szCs w:val="24"/>
        </w:rPr>
        <w:t xml:space="preserve">vision,   </w:t>
      </w:r>
      <w:proofErr w:type="gramEnd"/>
      <w:r>
        <w:rPr>
          <w:sz w:val="24"/>
          <w:szCs w:val="24"/>
        </w:rPr>
        <w:t>Apple   remains   at   the   forefront   of   technological innovation, inspiring generations to come.</w:t>
      </w:r>
    </w:p>
    <w:p w14:paraId="6623768D" w14:textId="77777777" w:rsidR="00364FE2" w:rsidRDefault="00364FE2">
      <w:pPr>
        <w:spacing w:before="10" w:line="160" w:lineRule="exact"/>
        <w:rPr>
          <w:sz w:val="17"/>
          <w:szCs w:val="17"/>
        </w:rPr>
      </w:pPr>
    </w:p>
    <w:p w14:paraId="7987DA8F" w14:textId="77777777" w:rsidR="00364FE2" w:rsidRDefault="00364FE2">
      <w:pPr>
        <w:spacing w:line="200" w:lineRule="exact"/>
      </w:pPr>
    </w:p>
    <w:p w14:paraId="6BD889E5" w14:textId="77777777" w:rsidR="00364FE2" w:rsidRDefault="00364FE2">
      <w:pPr>
        <w:spacing w:line="200" w:lineRule="exact"/>
      </w:pPr>
    </w:p>
    <w:p w14:paraId="6D2F1066" w14:textId="77777777" w:rsidR="00364FE2" w:rsidRDefault="00000000">
      <w:pPr>
        <w:spacing w:before="18"/>
        <w:ind w:left="3329" w:right="2967"/>
        <w:jc w:val="center"/>
        <w:rPr>
          <w:sz w:val="32"/>
          <w:szCs w:val="32"/>
        </w:rPr>
      </w:pPr>
      <w:r>
        <w:rPr>
          <w:b/>
          <w:w w:val="99"/>
          <w:sz w:val="32"/>
          <w:szCs w:val="32"/>
        </w:rPr>
        <w:t>Acknowledgement</w:t>
      </w:r>
    </w:p>
    <w:p w14:paraId="4194FCC9" w14:textId="77777777" w:rsidR="00364FE2" w:rsidRDefault="00364FE2">
      <w:pPr>
        <w:spacing w:before="7" w:line="160" w:lineRule="exact"/>
        <w:rPr>
          <w:sz w:val="16"/>
          <w:szCs w:val="16"/>
        </w:rPr>
      </w:pPr>
    </w:p>
    <w:p w14:paraId="0BB27BDF" w14:textId="77777777" w:rsidR="00364FE2" w:rsidRDefault="00364FE2">
      <w:pPr>
        <w:spacing w:line="200" w:lineRule="exact"/>
      </w:pPr>
    </w:p>
    <w:p w14:paraId="5946CD1D" w14:textId="77777777" w:rsidR="00364FE2" w:rsidRDefault="00000000">
      <w:pPr>
        <w:spacing w:line="360" w:lineRule="auto"/>
        <w:ind w:left="480" w:right="77"/>
        <w:jc w:val="both"/>
        <w:rPr>
          <w:sz w:val="24"/>
          <w:szCs w:val="24"/>
        </w:rPr>
      </w:pPr>
      <w:r>
        <w:rPr>
          <w:sz w:val="24"/>
          <w:szCs w:val="24"/>
        </w:rPr>
        <w:t xml:space="preserve">We would like to express our sincere thanks to </w:t>
      </w:r>
      <w:proofErr w:type="gramStart"/>
      <w:r>
        <w:rPr>
          <w:b/>
          <w:sz w:val="24"/>
          <w:szCs w:val="24"/>
        </w:rPr>
        <w:t>Dr .</w:t>
      </w:r>
      <w:proofErr w:type="gramEnd"/>
      <w:r>
        <w:rPr>
          <w:b/>
          <w:sz w:val="24"/>
          <w:szCs w:val="24"/>
        </w:rPr>
        <w:t xml:space="preserve"> K.  Ramesh Reddy, </w:t>
      </w:r>
      <w:r>
        <w:rPr>
          <w:sz w:val="24"/>
          <w:szCs w:val="24"/>
        </w:rPr>
        <w:t xml:space="preserve">Principal of G. </w:t>
      </w:r>
      <w:proofErr w:type="spellStart"/>
      <w:r>
        <w:rPr>
          <w:sz w:val="24"/>
          <w:szCs w:val="24"/>
        </w:rPr>
        <w:t>Narayanamma</w:t>
      </w:r>
      <w:proofErr w:type="spellEnd"/>
      <w:r>
        <w:rPr>
          <w:sz w:val="24"/>
          <w:szCs w:val="24"/>
        </w:rPr>
        <w:t xml:space="preserve"> Institute of Technology and Science, for providing the good working environment and facilities in the college. A sincere gratitude to </w:t>
      </w:r>
      <w:proofErr w:type="gramStart"/>
      <w:r>
        <w:rPr>
          <w:b/>
          <w:sz w:val="24"/>
          <w:szCs w:val="24"/>
        </w:rPr>
        <w:t>Dr .</w:t>
      </w:r>
      <w:proofErr w:type="gramEnd"/>
      <w:r>
        <w:rPr>
          <w:b/>
          <w:sz w:val="24"/>
          <w:szCs w:val="24"/>
        </w:rPr>
        <w:t xml:space="preserve"> S. </w:t>
      </w:r>
      <w:proofErr w:type="spellStart"/>
      <w:r>
        <w:rPr>
          <w:b/>
          <w:sz w:val="24"/>
          <w:szCs w:val="24"/>
        </w:rPr>
        <w:t>Ramacharan</w:t>
      </w:r>
      <w:proofErr w:type="spellEnd"/>
      <w:r>
        <w:rPr>
          <w:sz w:val="24"/>
          <w:szCs w:val="24"/>
        </w:rPr>
        <w:t xml:space="preserve">, </w:t>
      </w:r>
      <w:proofErr w:type="gramStart"/>
      <w:r>
        <w:rPr>
          <w:sz w:val="24"/>
          <w:szCs w:val="24"/>
        </w:rPr>
        <w:t>Professor  and</w:t>
      </w:r>
      <w:proofErr w:type="gramEnd"/>
      <w:r>
        <w:rPr>
          <w:sz w:val="24"/>
          <w:szCs w:val="24"/>
        </w:rPr>
        <w:t xml:space="preserve">  HOD,  Department  of  Information  Technology  ,  G.  </w:t>
      </w:r>
      <w:proofErr w:type="spellStart"/>
      <w:r>
        <w:rPr>
          <w:sz w:val="24"/>
          <w:szCs w:val="24"/>
        </w:rPr>
        <w:t>Narayanamma</w:t>
      </w:r>
      <w:proofErr w:type="spellEnd"/>
      <w:r>
        <w:rPr>
          <w:sz w:val="24"/>
          <w:szCs w:val="24"/>
        </w:rPr>
        <w:t xml:space="preserve"> Institute of Technology and Science, for encouraging us to take up the project and all the timely support during the time of major project.</w:t>
      </w:r>
    </w:p>
    <w:p w14:paraId="0C37A6BB" w14:textId="77777777" w:rsidR="00364FE2" w:rsidRDefault="00364FE2">
      <w:pPr>
        <w:spacing w:line="200" w:lineRule="exact"/>
      </w:pPr>
    </w:p>
    <w:p w14:paraId="4E041B91" w14:textId="77777777" w:rsidR="00364FE2" w:rsidRDefault="00364FE2">
      <w:pPr>
        <w:spacing w:before="19" w:line="200" w:lineRule="exact"/>
      </w:pPr>
    </w:p>
    <w:p w14:paraId="40ACB0B4" w14:textId="77777777" w:rsidR="00E05365" w:rsidRDefault="00E05365" w:rsidP="00E05365">
      <w:pPr>
        <w:pStyle w:val="BodyText"/>
        <w:spacing w:line="360" w:lineRule="auto"/>
        <w:ind w:left="347" w:right="450" w:firstLine="720"/>
        <w:jc w:val="both"/>
      </w:pPr>
      <w:r>
        <w:t>We are extremely thankful and indebted to our Internal guide,</w:t>
      </w:r>
      <w:r w:rsidRPr="004053CD">
        <w:rPr>
          <w:color w:val="000000"/>
          <w:shd w:val="clear" w:color="auto" w:fill="FFFFFF"/>
        </w:rPr>
        <w:t xml:space="preserve"> </w:t>
      </w:r>
      <w:r w:rsidRPr="00E05365">
        <w:rPr>
          <w:b/>
          <w:bCs/>
          <w:color w:val="000000"/>
          <w:shd w:val="clear" w:color="auto" w:fill="FFFFFF"/>
        </w:rPr>
        <w:t xml:space="preserve">Dr </w:t>
      </w:r>
      <w:proofErr w:type="spellStart"/>
      <w:proofErr w:type="gramStart"/>
      <w:r w:rsidRPr="00E05365">
        <w:rPr>
          <w:b/>
          <w:bCs/>
          <w:color w:val="000000"/>
          <w:shd w:val="clear" w:color="auto" w:fill="FFFFFF"/>
        </w:rPr>
        <w:t>I.Ravi</w:t>
      </w:r>
      <w:proofErr w:type="spellEnd"/>
      <w:proofErr w:type="gramEnd"/>
      <w:r w:rsidRPr="00E05365">
        <w:rPr>
          <w:b/>
          <w:bCs/>
          <w:color w:val="000000"/>
          <w:shd w:val="clear" w:color="auto" w:fill="FFFFFF"/>
        </w:rPr>
        <w:t xml:space="preserve"> Prakash Reddy</w:t>
      </w:r>
      <w:r w:rsidRPr="004053CD">
        <w:rPr>
          <w:color w:val="000000"/>
          <w:shd w:val="clear" w:color="auto" w:fill="FFFFFF"/>
        </w:rPr>
        <w:t xml:space="preserve"> Dean, Placements &amp; Corporate Relations</w:t>
      </w:r>
      <w:r>
        <w:t>,</w:t>
      </w:r>
      <w:r>
        <w:rPr>
          <w:spacing w:val="1"/>
        </w:rPr>
        <w:t xml:space="preserve"> </w:t>
      </w:r>
      <w:r>
        <w:t xml:space="preserve">Department of Information Technology, GNITS and project coordinators, </w:t>
      </w:r>
      <w:proofErr w:type="spellStart"/>
      <w:r w:rsidRPr="00E05365">
        <w:rPr>
          <w:b/>
          <w:bCs/>
        </w:rPr>
        <w:t>Dr.L.Smitha</w:t>
      </w:r>
      <w:proofErr w:type="spellEnd"/>
      <w:r w:rsidRPr="00E05365">
        <w:rPr>
          <w:b/>
          <w:bCs/>
        </w:rPr>
        <w:t xml:space="preserve">, </w:t>
      </w:r>
      <w:proofErr w:type="spellStart"/>
      <w:r w:rsidRPr="00E05365">
        <w:rPr>
          <w:b/>
          <w:bCs/>
        </w:rPr>
        <w:t>Ch.Sravanthi</w:t>
      </w:r>
      <w:proofErr w:type="spellEnd"/>
      <w:r>
        <w:t>,</w:t>
      </w:r>
      <w:r>
        <w:rPr>
          <w:spacing w:val="1"/>
        </w:rPr>
        <w:t xml:space="preserve"> </w:t>
      </w:r>
      <w:r>
        <w:t>Assistant Professors,</w:t>
      </w:r>
      <w:r>
        <w:rPr>
          <w:spacing w:val="1"/>
        </w:rPr>
        <w:t xml:space="preserve"> </w:t>
      </w:r>
      <w:r>
        <w:t>Department</w:t>
      </w:r>
      <w:r>
        <w:rPr>
          <w:spacing w:val="1"/>
        </w:rPr>
        <w:t xml:space="preserve"> </w:t>
      </w:r>
      <w:r>
        <w:t>of</w:t>
      </w:r>
      <w:r>
        <w:rPr>
          <w:spacing w:val="1"/>
        </w:rPr>
        <w:t xml:space="preserve"> </w:t>
      </w:r>
      <w:r>
        <w:t>Information</w:t>
      </w:r>
      <w:r>
        <w:rPr>
          <w:spacing w:val="1"/>
        </w:rPr>
        <w:t xml:space="preserve"> </w:t>
      </w:r>
      <w:r>
        <w:t>Technology,</w:t>
      </w:r>
      <w:r>
        <w:rPr>
          <w:spacing w:val="1"/>
        </w:rPr>
        <w:t xml:space="preserve"> </w:t>
      </w:r>
      <w:r>
        <w:t>GNITS</w:t>
      </w:r>
      <w:r>
        <w:rPr>
          <w:spacing w:val="1"/>
        </w:rPr>
        <w:t xml:space="preserve"> </w:t>
      </w:r>
      <w:r>
        <w:t>for</w:t>
      </w:r>
      <w:r>
        <w:rPr>
          <w:spacing w:val="1"/>
        </w:rPr>
        <w:t xml:space="preserve"> </w:t>
      </w:r>
      <w:r>
        <w:t>their</w:t>
      </w:r>
      <w:r>
        <w:rPr>
          <w:spacing w:val="1"/>
        </w:rPr>
        <w:t xml:space="preserve"> </w:t>
      </w:r>
      <w:r>
        <w:t>constant</w:t>
      </w:r>
      <w:r>
        <w:rPr>
          <w:spacing w:val="1"/>
        </w:rPr>
        <w:t xml:space="preserve"> </w:t>
      </w:r>
      <w:r>
        <w:t>guidance,</w:t>
      </w:r>
      <w:r>
        <w:rPr>
          <w:spacing w:val="1"/>
        </w:rPr>
        <w:t xml:space="preserve"> </w:t>
      </w:r>
      <w:r>
        <w:t>continuous</w:t>
      </w:r>
      <w:r>
        <w:rPr>
          <w:spacing w:val="-1"/>
        </w:rPr>
        <w:t xml:space="preserve"> </w:t>
      </w:r>
      <w:r>
        <w:t>advice,</w:t>
      </w:r>
      <w:r>
        <w:rPr>
          <w:spacing w:val="3"/>
        </w:rPr>
        <w:t xml:space="preserve"> </w:t>
      </w:r>
      <w:r>
        <w:t>encouragement</w:t>
      </w:r>
      <w:r>
        <w:rPr>
          <w:spacing w:val="1"/>
        </w:rPr>
        <w:t xml:space="preserve"> </w:t>
      </w:r>
      <w:r>
        <w:t>and moral</w:t>
      </w:r>
      <w:r>
        <w:rPr>
          <w:spacing w:val="-1"/>
        </w:rPr>
        <w:t xml:space="preserve"> </w:t>
      </w:r>
      <w:r>
        <w:t>support throughout the</w:t>
      </w:r>
      <w:r>
        <w:rPr>
          <w:spacing w:val="-1"/>
        </w:rPr>
        <w:t xml:space="preserve"> </w:t>
      </w:r>
      <w:r>
        <w:t>project.</w:t>
      </w:r>
    </w:p>
    <w:p w14:paraId="3C03B392" w14:textId="77777777" w:rsidR="00E05365" w:rsidRDefault="00E05365" w:rsidP="00E05365">
      <w:pPr>
        <w:pStyle w:val="BodyText"/>
        <w:spacing w:line="360" w:lineRule="auto"/>
        <w:ind w:left="347" w:right="447" w:firstLine="720"/>
        <w:jc w:val="both"/>
      </w:pPr>
      <w:r>
        <w:t>Finally,</w:t>
      </w:r>
      <w:r>
        <w:rPr>
          <w:spacing w:val="1"/>
        </w:rPr>
        <w:t xml:space="preserve"> </w:t>
      </w:r>
      <w:r>
        <w:t>we</w:t>
      </w:r>
      <w:r>
        <w:rPr>
          <w:spacing w:val="1"/>
        </w:rPr>
        <w:t xml:space="preserve"> </w:t>
      </w:r>
      <w:r>
        <w:t>would</w:t>
      </w:r>
      <w:r>
        <w:rPr>
          <w:spacing w:val="1"/>
        </w:rPr>
        <w:t xml:space="preserve"> </w:t>
      </w:r>
      <w:r>
        <w:t>also</w:t>
      </w:r>
      <w:r>
        <w:rPr>
          <w:spacing w:val="1"/>
        </w:rPr>
        <w:t xml:space="preserve"> </w:t>
      </w:r>
      <w:r>
        <w:t>like</w:t>
      </w:r>
      <w:r>
        <w:rPr>
          <w:spacing w:val="1"/>
        </w:rPr>
        <w:t xml:space="preserve"> </w:t>
      </w:r>
      <w:r>
        <w:t>to</w:t>
      </w:r>
      <w:r>
        <w:rPr>
          <w:spacing w:val="1"/>
        </w:rPr>
        <w:t xml:space="preserve"> </w:t>
      </w:r>
      <w:r>
        <w:t>thank</w:t>
      </w:r>
      <w:r>
        <w:rPr>
          <w:spacing w:val="1"/>
        </w:rPr>
        <w:t xml:space="preserve"> </w:t>
      </w:r>
      <w:r>
        <w:t>all</w:t>
      </w:r>
      <w:r>
        <w:rPr>
          <w:spacing w:val="1"/>
        </w:rPr>
        <w:t xml:space="preserve"> </w:t>
      </w:r>
      <w:r>
        <w:t>the</w:t>
      </w:r>
      <w:r>
        <w:rPr>
          <w:spacing w:val="1"/>
        </w:rPr>
        <w:t xml:space="preserve"> </w:t>
      </w:r>
      <w:r>
        <w:t>faculty</w:t>
      </w:r>
      <w:r>
        <w:rPr>
          <w:spacing w:val="1"/>
        </w:rPr>
        <w:t xml:space="preserve"> </w:t>
      </w:r>
      <w:r>
        <w:t>and</w:t>
      </w:r>
      <w:r>
        <w:rPr>
          <w:spacing w:val="1"/>
        </w:rPr>
        <w:t xml:space="preserve"> </w:t>
      </w:r>
      <w:r>
        <w:t>staff</w:t>
      </w:r>
      <w:r>
        <w:rPr>
          <w:spacing w:val="1"/>
        </w:rPr>
        <w:t xml:space="preserve"> </w:t>
      </w:r>
      <w:r>
        <w:t>of</w:t>
      </w:r>
      <w:r>
        <w:rPr>
          <w:spacing w:val="1"/>
        </w:rPr>
        <w:t xml:space="preserve"> </w:t>
      </w:r>
      <w:r>
        <w:t>Department</w:t>
      </w:r>
      <w:r>
        <w:rPr>
          <w:spacing w:val="1"/>
        </w:rPr>
        <w:t xml:space="preserve"> </w:t>
      </w:r>
      <w:r>
        <w:t>of</w:t>
      </w:r>
      <w:r>
        <w:rPr>
          <w:spacing w:val="1"/>
        </w:rPr>
        <w:t xml:space="preserve"> </w:t>
      </w:r>
      <w:r>
        <w:t>Information</w:t>
      </w:r>
      <w:r>
        <w:rPr>
          <w:spacing w:val="-57"/>
        </w:rPr>
        <w:t xml:space="preserve"> </w:t>
      </w:r>
      <w:r>
        <w:t>Technology</w:t>
      </w:r>
      <w:r>
        <w:rPr>
          <w:spacing w:val="1"/>
        </w:rPr>
        <w:t xml:space="preserve"> </w:t>
      </w:r>
      <w:r>
        <w:t>who</w:t>
      </w:r>
      <w:r>
        <w:rPr>
          <w:spacing w:val="1"/>
        </w:rPr>
        <w:t xml:space="preserve"> </w:t>
      </w:r>
      <w:r>
        <w:t>have</w:t>
      </w:r>
      <w:r>
        <w:rPr>
          <w:spacing w:val="1"/>
        </w:rPr>
        <w:t xml:space="preserve"> </w:t>
      </w:r>
      <w:r>
        <w:t>helped</w:t>
      </w:r>
      <w:r>
        <w:rPr>
          <w:spacing w:val="1"/>
        </w:rPr>
        <w:t xml:space="preserve"> </w:t>
      </w:r>
      <w:r>
        <w:t>us directly</w:t>
      </w:r>
      <w:r>
        <w:rPr>
          <w:spacing w:val="1"/>
        </w:rPr>
        <w:t xml:space="preserve"> </w:t>
      </w:r>
      <w:r>
        <w:t>or</w:t>
      </w:r>
      <w:r>
        <w:rPr>
          <w:spacing w:val="1"/>
        </w:rPr>
        <w:t xml:space="preserve"> </w:t>
      </w:r>
      <w:r>
        <w:t>indirectly,</w:t>
      </w:r>
      <w:r>
        <w:rPr>
          <w:spacing w:val="1"/>
        </w:rPr>
        <w:t xml:space="preserve"> </w:t>
      </w:r>
      <w:r>
        <w:t>parents</w:t>
      </w:r>
      <w:r>
        <w:rPr>
          <w:spacing w:val="1"/>
        </w:rPr>
        <w:t xml:space="preserve"> </w:t>
      </w:r>
      <w:r>
        <w:t>and</w:t>
      </w:r>
      <w:r>
        <w:rPr>
          <w:spacing w:val="1"/>
        </w:rPr>
        <w:t xml:space="preserve"> </w:t>
      </w:r>
      <w:r>
        <w:t>friends</w:t>
      </w:r>
      <w:r>
        <w:rPr>
          <w:spacing w:val="1"/>
        </w:rPr>
        <w:t xml:space="preserve"> </w:t>
      </w:r>
      <w:r>
        <w:t>for</w:t>
      </w:r>
      <w:r>
        <w:rPr>
          <w:spacing w:val="1"/>
        </w:rPr>
        <w:t xml:space="preserve"> </w:t>
      </w:r>
      <w:r>
        <w:t>their</w:t>
      </w:r>
      <w:r>
        <w:rPr>
          <w:spacing w:val="1"/>
        </w:rPr>
        <w:t xml:space="preserve"> </w:t>
      </w:r>
      <w:r>
        <w:t>cooperation</w:t>
      </w:r>
      <w:r>
        <w:rPr>
          <w:spacing w:val="1"/>
        </w:rPr>
        <w:t xml:space="preserve"> </w:t>
      </w:r>
      <w:r>
        <w:t>in</w:t>
      </w:r>
      <w:r>
        <w:rPr>
          <w:spacing w:val="1"/>
        </w:rPr>
        <w:t xml:space="preserve"> </w:t>
      </w:r>
      <w:r>
        <w:t>completing</w:t>
      </w:r>
      <w:r>
        <w:rPr>
          <w:spacing w:val="-4"/>
        </w:rPr>
        <w:t xml:space="preserve"> </w:t>
      </w:r>
      <w:r>
        <w:t>the project report work.</w:t>
      </w:r>
    </w:p>
    <w:p w14:paraId="2E2E3120" w14:textId="77777777" w:rsidR="00364FE2" w:rsidRDefault="00364FE2">
      <w:pPr>
        <w:spacing w:line="200" w:lineRule="exact"/>
      </w:pPr>
    </w:p>
    <w:p w14:paraId="3D1F6966" w14:textId="77777777" w:rsidR="00364FE2" w:rsidRDefault="00364FE2">
      <w:pPr>
        <w:spacing w:line="200" w:lineRule="exact"/>
      </w:pPr>
    </w:p>
    <w:p w14:paraId="791B408C" w14:textId="77777777" w:rsidR="00364FE2" w:rsidRDefault="00364FE2">
      <w:pPr>
        <w:spacing w:line="200" w:lineRule="exact"/>
      </w:pPr>
    </w:p>
    <w:p w14:paraId="25883A8A" w14:textId="77777777" w:rsidR="00364FE2" w:rsidRDefault="00364FE2">
      <w:pPr>
        <w:spacing w:line="200" w:lineRule="exact"/>
      </w:pPr>
    </w:p>
    <w:p w14:paraId="763A8763" w14:textId="77777777" w:rsidR="00364FE2" w:rsidRDefault="00364FE2">
      <w:pPr>
        <w:spacing w:line="200" w:lineRule="exact"/>
      </w:pPr>
    </w:p>
    <w:p w14:paraId="3E68D734" w14:textId="77777777" w:rsidR="00364FE2" w:rsidRDefault="00364FE2">
      <w:pPr>
        <w:spacing w:line="200" w:lineRule="exact"/>
      </w:pPr>
    </w:p>
    <w:p w14:paraId="5714B1A4" w14:textId="77777777" w:rsidR="00364FE2" w:rsidRDefault="00364FE2">
      <w:pPr>
        <w:spacing w:line="200" w:lineRule="exact"/>
      </w:pPr>
    </w:p>
    <w:p w14:paraId="4FEFD2EB" w14:textId="77777777" w:rsidR="00364FE2" w:rsidRDefault="00364FE2">
      <w:pPr>
        <w:spacing w:line="200" w:lineRule="exact"/>
      </w:pPr>
    </w:p>
    <w:p w14:paraId="3E7B6241" w14:textId="77777777" w:rsidR="00364FE2" w:rsidRDefault="00364FE2">
      <w:pPr>
        <w:spacing w:line="200" w:lineRule="exact"/>
      </w:pPr>
    </w:p>
    <w:p w14:paraId="1E752C23" w14:textId="77777777" w:rsidR="00364FE2" w:rsidRDefault="00364FE2">
      <w:pPr>
        <w:spacing w:before="16" w:line="280" w:lineRule="exact"/>
        <w:rPr>
          <w:sz w:val="28"/>
          <w:szCs w:val="28"/>
        </w:rPr>
      </w:pPr>
    </w:p>
    <w:p w14:paraId="3C7B8F4C" w14:textId="77777777" w:rsidR="00E05365" w:rsidRDefault="00E05365">
      <w:pPr>
        <w:spacing w:before="18"/>
        <w:ind w:left="3994" w:right="3636"/>
        <w:jc w:val="center"/>
        <w:rPr>
          <w:b/>
          <w:w w:val="99"/>
          <w:sz w:val="32"/>
          <w:szCs w:val="32"/>
        </w:rPr>
      </w:pPr>
    </w:p>
    <w:p w14:paraId="7348752B" w14:textId="77777777" w:rsidR="00E05365" w:rsidRDefault="00E05365">
      <w:pPr>
        <w:spacing w:before="18"/>
        <w:ind w:left="3994" w:right="3636"/>
        <w:jc w:val="center"/>
        <w:rPr>
          <w:b/>
          <w:w w:val="99"/>
          <w:sz w:val="32"/>
          <w:szCs w:val="32"/>
        </w:rPr>
      </w:pPr>
    </w:p>
    <w:p w14:paraId="21F3D2A4" w14:textId="77777777" w:rsidR="00E05365" w:rsidRDefault="00E05365">
      <w:pPr>
        <w:spacing w:before="18"/>
        <w:ind w:left="3994" w:right="3636"/>
        <w:jc w:val="center"/>
        <w:rPr>
          <w:b/>
          <w:w w:val="99"/>
          <w:sz w:val="32"/>
          <w:szCs w:val="32"/>
        </w:rPr>
      </w:pPr>
    </w:p>
    <w:p w14:paraId="5CC807C7" w14:textId="77777777" w:rsidR="00E05365" w:rsidRDefault="00E05365">
      <w:pPr>
        <w:spacing w:before="18"/>
        <w:ind w:left="3994" w:right="3636"/>
        <w:jc w:val="center"/>
        <w:rPr>
          <w:b/>
          <w:w w:val="99"/>
          <w:sz w:val="32"/>
          <w:szCs w:val="32"/>
        </w:rPr>
      </w:pPr>
    </w:p>
    <w:p w14:paraId="0F193C1A" w14:textId="77777777" w:rsidR="00E05365" w:rsidRDefault="00E05365">
      <w:pPr>
        <w:spacing w:before="18"/>
        <w:ind w:left="3994" w:right="3636"/>
        <w:jc w:val="center"/>
        <w:rPr>
          <w:b/>
          <w:w w:val="99"/>
          <w:sz w:val="32"/>
          <w:szCs w:val="32"/>
        </w:rPr>
      </w:pPr>
    </w:p>
    <w:p w14:paraId="2A3388C2" w14:textId="77777777" w:rsidR="00E05365" w:rsidRDefault="00E05365">
      <w:pPr>
        <w:spacing w:before="18"/>
        <w:ind w:left="3994" w:right="3636"/>
        <w:jc w:val="center"/>
        <w:rPr>
          <w:b/>
          <w:w w:val="99"/>
          <w:sz w:val="32"/>
          <w:szCs w:val="32"/>
        </w:rPr>
      </w:pPr>
    </w:p>
    <w:p w14:paraId="5664EE2D" w14:textId="77777777" w:rsidR="00E05365" w:rsidRDefault="00E05365">
      <w:pPr>
        <w:spacing w:before="18"/>
        <w:ind w:left="3994" w:right="3636"/>
        <w:jc w:val="center"/>
        <w:rPr>
          <w:b/>
          <w:w w:val="99"/>
          <w:sz w:val="32"/>
          <w:szCs w:val="32"/>
        </w:rPr>
      </w:pPr>
    </w:p>
    <w:p w14:paraId="47941822" w14:textId="77777777" w:rsidR="00E05365" w:rsidRDefault="00E05365">
      <w:pPr>
        <w:spacing w:before="18"/>
        <w:ind w:left="3994" w:right="3636"/>
        <w:jc w:val="center"/>
        <w:rPr>
          <w:b/>
          <w:w w:val="99"/>
          <w:sz w:val="32"/>
          <w:szCs w:val="32"/>
        </w:rPr>
      </w:pPr>
    </w:p>
    <w:p w14:paraId="0933C61E" w14:textId="77777777" w:rsidR="00E05365" w:rsidRDefault="00E05365">
      <w:pPr>
        <w:spacing w:before="18"/>
        <w:ind w:left="3994" w:right="3636"/>
        <w:jc w:val="center"/>
        <w:rPr>
          <w:b/>
          <w:w w:val="99"/>
          <w:sz w:val="32"/>
          <w:szCs w:val="32"/>
        </w:rPr>
      </w:pPr>
    </w:p>
    <w:p w14:paraId="2B474CCA" w14:textId="77777777" w:rsidR="00E05365" w:rsidRDefault="00E05365">
      <w:pPr>
        <w:spacing w:before="18"/>
        <w:ind w:left="3994" w:right="3636"/>
        <w:jc w:val="center"/>
        <w:rPr>
          <w:b/>
          <w:w w:val="99"/>
          <w:sz w:val="32"/>
          <w:szCs w:val="32"/>
        </w:rPr>
      </w:pPr>
    </w:p>
    <w:p w14:paraId="2FCFA9A4" w14:textId="77777777" w:rsidR="00E05365" w:rsidRDefault="00E05365">
      <w:pPr>
        <w:spacing w:before="18"/>
        <w:ind w:left="3994" w:right="3636"/>
        <w:jc w:val="center"/>
        <w:rPr>
          <w:b/>
          <w:w w:val="99"/>
          <w:sz w:val="32"/>
          <w:szCs w:val="32"/>
        </w:rPr>
      </w:pPr>
    </w:p>
    <w:p w14:paraId="4AD7D433" w14:textId="77777777" w:rsidR="00E05365" w:rsidRDefault="00E05365" w:rsidP="00E05365">
      <w:pPr>
        <w:spacing w:before="18"/>
        <w:ind w:right="3636"/>
        <w:rPr>
          <w:b/>
          <w:w w:val="99"/>
          <w:sz w:val="32"/>
          <w:szCs w:val="32"/>
        </w:rPr>
      </w:pPr>
    </w:p>
    <w:p w14:paraId="4129399E" w14:textId="016D9222" w:rsidR="00E05365" w:rsidRDefault="00000000" w:rsidP="00E05365">
      <w:pPr>
        <w:spacing w:before="18"/>
        <w:ind w:left="2880" w:right="3636" w:firstLine="720"/>
        <w:rPr>
          <w:b/>
          <w:w w:val="99"/>
          <w:sz w:val="32"/>
          <w:szCs w:val="32"/>
        </w:rPr>
      </w:pPr>
      <w:r>
        <w:rPr>
          <w:b/>
          <w:w w:val="99"/>
          <w:sz w:val="32"/>
          <w:szCs w:val="32"/>
        </w:rPr>
        <w:lastRenderedPageBreak/>
        <w:t>Abstract</w:t>
      </w:r>
    </w:p>
    <w:p w14:paraId="43CE3003" w14:textId="5814C41F" w:rsidR="00E05365" w:rsidRDefault="00E05365" w:rsidP="00E05365">
      <w:pPr>
        <w:spacing w:before="18"/>
        <w:ind w:left="2880" w:right="3636" w:firstLine="720"/>
        <w:rPr>
          <w:b/>
          <w:w w:val="99"/>
          <w:sz w:val="32"/>
          <w:szCs w:val="32"/>
        </w:rPr>
      </w:pPr>
    </w:p>
    <w:p w14:paraId="43924F3F" w14:textId="77777777" w:rsidR="00E05365" w:rsidRPr="00E05365" w:rsidRDefault="00E05365" w:rsidP="00E05365">
      <w:pPr>
        <w:jc w:val="both"/>
        <w:rPr>
          <w:sz w:val="24"/>
          <w:szCs w:val="24"/>
        </w:rPr>
      </w:pPr>
      <w:r w:rsidRPr="00E05365">
        <w:rPr>
          <w:sz w:val="24"/>
          <w:szCs w:val="24"/>
        </w:rPr>
        <w:t>With the burgeoning ease of sourcing food, the issue of food waste has multiplied. The irony is that both hunger and food wastage are increasing. It simply means that we don’t lack the food, but we lack the source to bridge the gap between the extra food and that of hungry folk. The solution is Food Waste Management System which addresses the critical issues of food waste and scarcity through a seamless and user-centric approach. The User module simplifies the donation process, allowing individuals and establishments to register easily and specify their food contributions. The Administrator module, tailored for trusts and NGOs, efficiently manages the distribution process by listing incoming donations and enabling organizations to select based on their needs. This collaborative effort optimizes resource allocation, minimizing food waste and ensuring donations reach those in need.</w:t>
      </w:r>
    </w:p>
    <w:p w14:paraId="5EF6EFB6" w14:textId="77777777" w:rsidR="00E05365" w:rsidRPr="00E05365" w:rsidRDefault="00E05365" w:rsidP="00E05365">
      <w:pPr>
        <w:jc w:val="both"/>
        <w:rPr>
          <w:sz w:val="24"/>
          <w:szCs w:val="24"/>
        </w:rPr>
      </w:pPr>
    </w:p>
    <w:p w14:paraId="4257126D" w14:textId="77777777" w:rsidR="00E05365" w:rsidRPr="00E05365" w:rsidRDefault="00E05365" w:rsidP="00E05365">
      <w:pPr>
        <w:jc w:val="both"/>
        <w:rPr>
          <w:sz w:val="24"/>
          <w:szCs w:val="24"/>
        </w:rPr>
      </w:pPr>
      <w:r w:rsidRPr="00E05365">
        <w:rPr>
          <w:sz w:val="24"/>
          <w:szCs w:val="24"/>
        </w:rPr>
        <w:t>The Delivery Person module serves as the logistical bridge, engaging individuals for pickup and delivery services. This module streamlines the transportation of donated food, providing essential details to NGOs and charities. In essence, the Food Waste Management System combines technological innovation with a compassionate approach, fostering a community-driven solution to efficiently connect surplus food with those who need it most.</w:t>
      </w:r>
    </w:p>
    <w:p w14:paraId="5CE61596" w14:textId="77777777" w:rsidR="00E05365" w:rsidRDefault="00E05365" w:rsidP="00E05365">
      <w:pPr>
        <w:pStyle w:val="Heading1"/>
        <w:numPr>
          <w:ilvl w:val="0"/>
          <w:numId w:val="0"/>
        </w:numPr>
        <w:spacing w:before="0" w:line="360" w:lineRule="auto"/>
        <w:ind w:left="720" w:right="609"/>
        <w:jc w:val="both"/>
      </w:pPr>
    </w:p>
    <w:p w14:paraId="01D70898" w14:textId="77777777" w:rsidR="00E05365" w:rsidRDefault="00E05365" w:rsidP="00E05365">
      <w:pPr>
        <w:jc w:val="center"/>
        <w:rPr>
          <w:b/>
          <w:bCs/>
          <w:sz w:val="32"/>
          <w:szCs w:val="32"/>
        </w:rPr>
      </w:pPr>
    </w:p>
    <w:p w14:paraId="31714E51" w14:textId="77777777" w:rsidR="00E05365" w:rsidRDefault="00E05365" w:rsidP="00E05365">
      <w:pPr>
        <w:rPr>
          <w:b/>
          <w:bCs/>
          <w:sz w:val="32"/>
          <w:szCs w:val="32"/>
        </w:rPr>
      </w:pPr>
    </w:p>
    <w:p w14:paraId="62D63B83" w14:textId="77777777" w:rsidR="00E05365" w:rsidRDefault="00E05365" w:rsidP="00E05365">
      <w:pPr>
        <w:rPr>
          <w:b/>
          <w:bCs/>
          <w:sz w:val="32"/>
          <w:szCs w:val="32"/>
        </w:rPr>
      </w:pPr>
    </w:p>
    <w:p w14:paraId="4FB60960" w14:textId="77777777" w:rsidR="00E05365" w:rsidRDefault="00E05365" w:rsidP="00E05365">
      <w:pPr>
        <w:rPr>
          <w:b/>
          <w:bCs/>
          <w:sz w:val="32"/>
          <w:szCs w:val="32"/>
        </w:rPr>
      </w:pPr>
    </w:p>
    <w:p w14:paraId="15927A39" w14:textId="77777777" w:rsidR="00E05365" w:rsidRDefault="00E05365" w:rsidP="00E05365">
      <w:pPr>
        <w:rPr>
          <w:b/>
          <w:bCs/>
          <w:sz w:val="32"/>
          <w:szCs w:val="32"/>
        </w:rPr>
      </w:pPr>
    </w:p>
    <w:p w14:paraId="7349C6F2" w14:textId="77777777" w:rsidR="00E05365" w:rsidRDefault="00E05365" w:rsidP="00E05365">
      <w:pPr>
        <w:jc w:val="center"/>
        <w:rPr>
          <w:b/>
          <w:bCs/>
          <w:sz w:val="32"/>
          <w:szCs w:val="32"/>
        </w:rPr>
      </w:pPr>
    </w:p>
    <w:p w14:paraId="035FECAF" w14:textId="77777777" w:rsidR="00E05365" w:rsidRDefault="00E05365" w:rsidP="00E05365">
      <w:pPr>
        <w:jc w:val="center"/>
        <w:rPr>
          <w:b/>
          <w:bCs/>
          <w:sz w:val="32"/>
          <w:szCs w:val="32"/>
        </w:rPr>
      </w:pPr>
    </w:p>
    <w:p w14:paraId="4874C5D9" w14:textId="77777777" w:rsidR="00E05365" w:rsidRDefault="00E05365" w:rsidP="00E05365">
      <w:pPr>
        <w:jc w:val="center"/>
        <w:rPr>
          <w:b/>
          <w:bCs/>
          <w:sz w:val="32"/>
          <w:szCs w:val="32"/>
        </w:rPr>
      </w:pPr>
    </w:p>
    <w:p w14:paraId="4887C43F" w14:textId="77777777" w:rsidR="00E05365" w:rsidRDefault="00E05365" w:rsidP="00E05365">
      <w:pPr>
        <w:jc w:val="center"/>
        <w:rPr>
          <w:b/>
          <w:bCs/>
          <w:sz w:val="32"/>
          <w:szCs w:val="32"/>
        </w:rPr>
      </w:pPr>
    </w:p>
    <w:p w14:paraId="2A8D82A0" w14:textId="77777777" w:rsidR="00E05365" w:rsidRDefault="00E05365" w:rsidP="00E05365">
      <w:pPr>
        <w:jc w:val="center"/>
        <w:rPr>
          <w:b/>
          <w:bCs/>
          <w:sz w:val="32"/>
          <w:szCs w:val="32"/>
        </w:rPr>
      </w:pPr>
    </w:p>
    <w:p w14:paraId="4BC37364" w14:textId="77777777" w:rsidR="00E05365" w:rsidRDefault="00E05365" w:rsidP="00E05365">
      <w:pPr>
        <w:jc w:val="center"/>
        <w:rPr>
          <w:b/>
          <w:bCs/>
          <w:sz w:val="32"/>
          <w:szCs w:val="32"/>
        </w:rPr>
      </w:pPr>
    </w:p>
    <w:p w14:paraId="29A6DF6F" w14:textId="77777777" w:rsidR="00E05365" w:rsidRDefault="00E05365" w:rsidP="00E05365">
      <w:pPr>
        <w:jc w:val="center"/>
        <w:rPr>
          <w:b/>
          <w:bCs/>
          <w:sz w:val="32"/>
          <w:szCs w:val="32"/>
        </w:rPr>
      </w:pPr>
    </w:p>
    <w:p w14:paraId="1C32876F" w14:textId="77777777" w:rsidR="00E05365" w:rsidRDefault="00E05365" w:rsidP="00E05365">
      <w:pPr>
        <w:jc w:val="center"/>
        <w:rPr>
          <w:b/>
          <w:bCs/>
          <w:sz w:val="32"/>
          <w:szCs w:val="32"/>
        </w:rPr>
      </w:pPr>
    </w:p>
    <w:p w14:paraId="7B0A72A9" w14:textId="77777777" w:rsidR="00E05365" w:rsidRDefault="00E05365" w:rsidP="00E05365">
      <w:pPr>
        <w:jc w:val="center"/>
        <w:rPr>
          <w:b/>
          <w:bCs/>
          <w:sz w:val="32"/>
          <w:szCs w:val="32"/>
        </w:rPr>
      </w:pPr>
    </w:p>
    <w:p w14:paraId="06245AC0" w14:textId="77777777" w:rsidR="00E05365" w:rsidRDefault="00E05365" w:rsidP="00E05365">
      <w:pPr>
        <w:jc w:val="center"/>
        <w:rPr>
          <w:b/>
          <w:bCs/>
          <w:sz w:val="32"/>
          <w:szCs w:val="32"/>
        </w:rPr>
      </w:pPr>
    </w:p>
    <w:p w14:paraId="721BAA97" w14:textId="77777777" w:rsidR="00E05365" w:rsidRDefault="00E05365" w:rsidP="00E05365">
      <w:pPr>
        <w:jc w:val="center"/>
        <w:rPr>
          <w:b/>
          <w:bCs/>
          <w:sz w:val="32"/>
          <w:szCs w:val="32"/>
        </w:rPr>
      </w:pPr>
    </w:p>
    <w:p w14:paraId="19BF7808" w14:textId="77777777" w:rsidR="00E05365" w:rsidRDefault="00E05365" w:rsidP="00E05365">
      <w:pPr>
        <w:jc w:val="center"/>
        <w:rPr>
          <w:b/>
          <w:bCs/>
          <w:sz w:val="32"/>
          <w:szCs w:val="32"/>
        </w:rPr>
      </w:pPr>
    </w:p>
    <w:p w14:paraId="1B6159F5" w14:textId="77777777" w:rsidR="00E05365" w:rsidRDefault="00E05365" w:rsidP="00E05365">
      <w:pPr>
        <w:jc w:val="center"/>
        <w:rPr>
          <w:b/>
          <w:bCs/>
          <w:sz w:val="32"/>
          <w:szCs w:val="32"/>
        </w:rPr>
      </w:pPr>
    </w:p>
    <w:p w14:paraId="16828867" w14:textId="77777777" w:rsidR="00E05365" w:rsidRDefault="00E05365" w:rsidP="00E05365">
      <w:pPr>
        <w:jc w:val="center"/>
        <w:rPr>
          <w:b/>
          <w:bCs/>
          <w:sz w:val="32"/>
          <w:szCs w:val="32"/>
        </w:rPr>
      </w:pPr>
    </w:p>
    <w:p w14:paraId="255DE499" w14:textId="77777777" w:rsidR="00E05365" w:rsidRDefault="00E05365" w:rsidP="00E05365">
      <w:pPr>
        <w:jc w:val="center"/>
        <w:rPr>
          <w:b/>
          <w:bCs/>
          <w:sz w:val="32"/>
          <w:szCs w:val="32"/>
        </w:rPr>
      </w:pPr>
    </w:p>
    <w:p w14:paraId="085DDABF" w14:textId="77777777" w:rsidR="00E05365" w:rsidRDefault="00E05365" w:rsidP="00E05365">
      <w:pPr>
        <w:jc w:val="center"/>
        <w:rPr>
          <w:b/>
          <w:bCs/>
          <w:sz w:val="32"/>
          <w:szCs w:val="32"/>
        </w:rPr>
      </w:pPr>
    </w:p>
    <w:p w14:paraId="1BB8A2A3" w14:textId="77777777" w:rsidR="00E05365" w:rsidRDefault="00E05365" w:rsidP="00E05365">
      <w:pPr>
        <w:jc w:val="center"/>
        <w:rPr>
          <w:b/>
          <w:bCs/>
          <w:sz w:val="32"/>
          <w:szCs w:val="32"/>
        </w:rPr>
      </w:pPr>
    </w:p>
    <w:p w14:paraId="6FDEECE6" w14:textId="77777777" w:rsidR="00E05365" w:rsidRDefault="00E05365" w:rsidP="00E05365">
      <w:pPr>
        <w:jc w:val="center"/>
        <w:rPr>
          <w:b/>
          <w:bCs/>
          <w:sz w:val="32"/>
          <w:szCs w:val="32"/>
        </w:rPr>
      </w:pPr>
    </w:p>
    <w:p w14:paraId="3687B050" w14:textId="77777777" w:rsidR="00E05365" w:rsidRDefault="00E05365" w:rsidP="00E05365">
      <w:pPr>
        <w:jc w:val="center"/>
        <w:rPr>
          <w:b/>
          <w:bCs/>
          <w:sz w:val="32"/>
          <w:szCs w:val="32"/>
        </w:rPr>
      </w:pPr>
    </w:p>
    <w:p w14:paraId="2F67A816" w14:textId="14811177" w:rsidR="00E05365" w:rsidRDefault="00E05365" w:rsidP="00E05365">
      <w:pPr>
        <w:jc w:val="center"/>
        <w:rPr>
          <w:b/>
          <w:bCs/>
          <w:sz w:val="32"/>
          <w:szCs w:val="32"/>
        </w:rPr>
      </w:pPr>
      <w:r w:rsidRPr="000A75C9">
        <w:rPr>
          <w:b/>
          <w:bCs/>
          <w:sz w:val="32"/>
          <w:szCs w:val="32"/>
        </w:rPr>
        <w:lastRenderedPageBreak/>
        <w:t>CONTENTS</w:t>
      </w:r>
    </w:p>
    <w:p w14:paraId="36A8237E" w14:textId="77777777" w:rsidR="00E05365" w:rsidRDefault="00E05365" w:rsidP="00E05365">
      <w:pPr>
        <w:jc w:val="center"/>
        <w:rPr>
          <w:b/>
          <w:bCs/>
          <w:sz w:val="32"/>
          <w:szCs w:val="32"/>
        </w:rPr>
      </w:pPr>
    </w:p>
    <w:p w14:paraId="6B6667E5" w14:textId="77777777" w:rsidR="00E05365" w:rsidRPr="00CA7734" w:rsidRDefault="00E05365" w:rsidP="00E05365">
      <w:pPr>
        <w:rPr>
          <w:b/>
          <w:bCs/>
          <w:sz w:val="28"/>
          <w:szCs w:val="28"/>
        </w:rPr>
      </w:pPr>
      <w:r>
        <w:rPr>
          <w:b/>
          <w:bCs/>
          <w:sz w:val="32"/>
          <w:szCs w:val="32"/>
        </w:rPr>
        <w:t xml:space="preserve">       </w:t>
      </w:r>
      <w:r w:rsidRPr="00CA7734">
        <w:rPr>
          <w:b/>
          <w:bCs/>
          <w:sz w:val="28"/>
          <w:szCs w:val="28"/>
        </w:rPr>
        <w:t>1.</w:t>
      </w:r>
      <w:r>
        <w:rPr>
          <w:b/>
          <w:bCs/>
          <w:sz w:val="28"/>
          <w:szCs w:val="28"/>
        </w:rPr>
        <w:t xml:space="preserve"> </w:t>
      </w:r>
      <w:r w:rsidRPr="00CA7734">
        <w:rPr>
          <w:b/>
          <w:bCs/>
          <w:sz w:val="28"/>
          <w:szCs w:val="28"/>
        </w:rPr>
        <w:t>INTRODUCTION</w:t>
      </w:r>
    </w:p>
    <w:p w14:paraId="52ACB533" w14:textId="77777777" w:rsidR="00E05365" w:rsidRDefault="00E05365" w:rsidP="00E05365">
      <w:pPr>
        <w:pStyle w:val="TOC2"/>
        <w:numPr>
          <w:ilvl w:val="1"/>
          <w:numId w:val="3"/>
        </w:numPr>
        <w:tabs>
          <w:tab w:val="left" w:pos="1428"/>
          <w:tab w:val="left" w:leader="dot" w:pos="8708"/>
        </w:tabs>
        <w:spacing w:before="155"/>
      </w:pPr>
      <w:hyperlink w:anchor="_bookmark0" w:history="1">
        <w:r>
          <w:t>General</w:t>
        </w:r>
        <w:r>
          <w:rPr>
            <w:spacing w:val="-2"/>
          </w:rPr>
          <w:t xml:space="preserve"> </w:t>
        </w:r>
        <w:r>
          <w:t>/</w:t>
        </w:r>
        <w:r>
          <w:rPr>
            <w:spacing w:val="-1"/>
          </w:rPr>
          <w:t xml:space="preserve"> </w:t>
        </w:r>
        <w:r>
          <w:t>Domain</w:t>
        </w:r>
        <w:r>
          <w:rPr>
            <w:spacing w:val="-2"/>
          </w:rPr>
          <w:t xml:space="preserve"> </w:t>
        </w:r>
        <w:r>
          <w:t>Description……………………………………………</w:t>
        </w:r>
        <w:proofErr w:type="gramStart"/>
        <w:r>
          <w:t>.....</w:t>
        </w:r>
        <w:proofErr w:type="gramEnd"/>
        <w:r>
          <w:t>1</w:t>
        </w:r>
      </w:hyperlink>
    </w:p>
    <w:p w14:paraId="46B04CDA" w14:textId="77777777" w:rsidR="00E05365" w:rsidRDefault="00E05365" w:rsidP="00E05365">
      <w:pPr>
        <w:pStyle w:val="TOC2"/>
        <w:numPr>
          <w:ilvl w:val="1"/>
          <w:numId w:val="3"/>
        </w:numPr>
        <w:tabs>
          <w:tab w:val="left" w:pos="1428"/>
          <w:tab w:val="left" w:leader="dot" w:pos="8686"/>
        </w:tabs>
        <w:spacing w:before="141"/>
      </w:pPr>
      <w:hyperlink w:anchor="_bookmark1" w:history="1">
        <w:r>
          <w:t>Objective</w:t>
        </w:r>
        <w:r>
          <w:rPr>
            <w:spacing w:val="-2"/>
          </w:rPr>
          <w:t xml:space="preserve"> </w:t>
        </w:r>
        <w:r>
          <w:t>&amp;</w:t>
        </w:r>
        <w:r>
          <w:rPr>
            <w:spacing w:val="-3"/>
          </w:rPr>
          <w:t xml:space="preserve"> </w:t>
        </w:r>
        <w:r>
          <w:t>Scope</w:t>
        </w:r>
        <w:r>
          <w:rPr>
            <w:spacing w:val="-4"/>
          </w:rPr>
          <w:t xml:space="preserve"> </w:t>
        </w:r>
        <w:r>
          <w:t>of</w:t>
        </w:r>
        <w:r>
          <w:rPr>
            <w:spacing w:val="-2"/>
          </w:rPr>
          <w:t xml:space="preserve"> </w:t>
        </w:r>
        <w:r>
          <w:t>the Project…………………………………………</w:t>
        </w:r>
        <w:proofErr w:type="gramStart"/>
        <w:r>
          <w:t>.....</w:t>
        </w:r>
        <w:proofErr w:type="gramEnd"/>
      </w:hyperlink>
      <w:r>
        <w:t>4</w:t>
      </w:r>
    </w:p>
    <w:p w14:paraId="7481338A" w14:textId="77777777" w:rsidR="00E05365" w:rsidRDefault="00E05365" w:rsidP="00E05365">
      <w:pPr>
        <w:pStyle w:val="TOC2"/>
        <w:numPr>
          <w:ilvl w:val="1"/>
          <w:numId w:val="3"/>
        </w:numPr>
        <w:tabs>
          <w:tab w:val="left" w:pos="1428"/>
          <w:tab w:val="left" w:leader="dot" w:pos="8734"/>
        </w:tabs>
      </w:pPr>
      <w:hyperlink w:anchor="_bookmark2" w:history="1">
        <w:r>
          <w:t>Project</w:t>
        </w:r>
        <w:r>
          <w:rPr>
            <w:spacing w:val="-4"/>
          </w:rPr>
          <w:t xml:space="preserve"> </w:t>
        </w:r>
        <w:r>
          <w:t>Definition………….............................................................................</w:t>
        </w:r>
      </w:hyperlink>
      <w:r>
        <w:t>6</w:t>
      </w:r>
    </w:p>
    <w:p w14:paraId="1BA32800" w14:textId="77777777" w:rsidR="00E05365" w:rsidRDefault="00E05365" w:rsidP="00E05365">
      <w:pPr>
        <w:pStyle w:val="TOC2"/>
        <w:numPr>
          <w:ilvl w:val="1"/>
          <w:numId w:val="3"/>
        </w:numPr>
        <w:tabs>
          <w:tab w:val="left" w:pos="1428"/>
          <w:tab w:val="left" w:leader="dot" w:pos="8715"/>
        </w:tabs>
      </w:pPr>
      <w:r>
        <w:t>Organization of Project Report……………………………………………....6</w:t>
      </w:r>
    </w:p>
    <w:p w14:paraId="5D424D02" w14:textId="77777777" w:rsidR="00E05365" w:rsidRDefault="00E05365" w:rsidP="00E05365">
      <w:pPr>
        <w:pStyle w:val="TOC1"/>
        <w:numPr>
          <w:ilvl w:val="0"/>
          <w:numId w:val="3"/>
        </w:numPr>
        <w:tabs>
          <w:tab w:val="left" w:pos="1068"/>
        </w:tabs>
        <w:jc w:val="left"/>
      </w:pPr>
      <w:hyperlink w:anchor="_bookmark4" w:history="1">
        <w:r>
          <w:t>LITERATURE</w:t>
        </w:r>
        <w:r>
          <w:rPr>
            <w:spacing w:val="-9"/>
          </w:rPr>
          <w:t xml:space="preserve"> </w:t>
        </w:r>
        <w:r>
          <w:t>SURVEY</w:t>
        </w:r>
      </w:hyperlink>
    </w:p>
    <w:p w14:paraId="53912ABB" w14:textId="77777777" w:rsidR="00E05365" w:rsidRDefault="00E05365" w:rsidP="00E05365">
      <w:pPr>
        <w:pStyle w:val="TOC2"/>
        <w:numPr>
          <w:ilvl w:val="1"/>
          <w:numId w:val="3"/>
        </w:numPr>
        <w:tabs>
          <w:tab w:val="left" w:pos="1428"/>
          <w:tab w:val="left" w:leader="dot" w:pos="8708"/>
        </w:tabs>
        <w:spacing w:before="157"/>
      </w:pPr>
      <w:r w:rsidRPr="00426195">
        <w:t>Existing Approaches / System</w:t>
      </w:r>
      <w:r>
        <w:t>……………………………………………….7</w:t>
      </w:r>
    </w:p>
    <w:p w14:paraId="03211C15" w14:textId="0A162DAA" w:rsidR="00E05365" w:rsidRDefault="00E05365" w:rsidP="00E05365">
      <w:pPr>
        <w:pStyle w:val="TOC2"/>
        <w:numPr>
          <w:ilvl w:val="1"/>
          <w:numId w:val="3"/>
        </w:numPr>
        <w:tabs>
          <w:tab w:val="left" w:pos="1428"/>
          <w:tab w:val="left" w:leader="dot" w:pos="8703"/>
        </w:tabs>
        <w:spacing w:before="139"/>
      </w:pPr>
      <w:r w:rsidRPr="00426195">
        <w:t>Drawbacks in Existing System</w:t>
      </w:r>
      <w:r>
        <w:t>………………………………………………</w:t>
      </w:r>
      <w:r>
        <w:t>……………………….</w:t>
      </w:r>
      <w:r>
        <w:t>10</w:t>
      </w:r>
    </w:p>
    <w:p w14:paraId="283F046F" w14:textId="2C13576F" w:rsidR="00E05365" w:rsidRDefault="00E05365" w:rsidP="00E05365">
      <w:pPr>
        <w:pStyle w:val="TOC2"/>
        <w:numPr>
          <w:ilvl w:val="1"/>
          <w:numId w:val="3"/>
        </w:numPr>
        <w:tabs>
          <w:tab w:val="left" w:pos="1428"/>
          <w:tab w:val="left" w:leader="dot" w:pos="8696"/>
        </w:tabs>
        <w:spacing w:before="135"/>
      </w:pPr>
      <w:r w:rsidRPr="00426195">
        <w:t>Motivation for Proposed System</w:t>
      </w:r>
      <w:r>
        <w:t>……………………………………………</w:t>
      </w:r>
      <w:r>
        <w:t>………………………….</w:t>
      </w:r>
      <w:r>
        <w:t>11</w:t>
      </w:r>
    </w:p>
    <w:p w14:paraId="1499CFA6" w14:textId="77777777" w:rsidR="00E05365" w:rsidRDefault="00E05365" w:rsidP="00E05365">
      <w:pPr>
        <w:pStyle w:val="TOC1"/>
        <w:numPr>
          <w:ilvl w:val="0"/>
          <w:numId w:val="3"/>
        </w:numPr>
        <w:tabs>
          <w:tab w:val="left" w:pos="1068"/>
        </w:tabs>
        <w:spacing w:before="145"/>
        <w:jc w:val="left"/>
      </w:pPr>
      <w:hyperlink w:anchor="_bookmark8" w:history="1">
        <w:r>
          <w:t>REQUIREMENT</w:t>
        </w:r>
        <w:r>
          <w:rPr>
            <w:spacing w:val="-12"/>
          </w:rPr>
          <w:t xml:space="preserve"> </w:t>
        </w:r>
        <w:r>
          <w:t>SPECIFICATION</w:t>
        </w:r>
      </w:hyperlink>
    </w:p>
    <w:p w14:paraId="6BBFDC0F" w14:textId="6AB06E2C" w:rsidR="00E05365" w:rsidRDefault="00E05365" w:rsidP="00E05365">
      <w:pPr>
        <w:pStyle w:val="TOC2"/>
        <w:numPr>
          <w:ilvl w:val="1"/>
          <w:numId w:val="3"/>
        </w:numPr>
        <w:tabs>
          <w:tab w:val="left" w:pos="1428"/>
          <w:tab w:val="left" w:leader="dot" w:pos="8715"/>
        </w:tabs>
        <w:spacing w:before="157"/>
      </w:pPr>
      <w:r w:rsidRPr="00426195">
        <w:t>Introduction</w:t>
      </w:r>
      <w:r>
        <w:t>………………………………………………………………….</w:t>
      </w:r>
      <w:r>
        <w:t>12</w:t>
      </w:r>
    </w:p>
    <w:p w14:paraId="3A6A139A" w14:textId="5A907CAB" w:rsidR="00E05365" w:rsidRDefault="00E05365" w:rsidP="00E05365">
      <w:pPr>
        <w:pStyle w:val="TOC2"/>
        <w:numPr>
          <w:ilvl w:val="1"/>
          <w:numId w:val="3"/>
        </w:numPr>
        <w:tabs>
          <w:tab w:val="left" w:pos="1428"/>
          <w:tab w:val="left" w:leader="dot" w:pos="8746"/>
        </w:tabs>
      </w:pPr>
      <w:r w:rsidRPr="00426195">
        <w:t>System Environment</w:t>
      </w:r>
      <w:r>
        <w:t>…………………………………………………………</w:t>
      </w:r>
      <w:r>
        <w:t>……...</w:t>
      </w:r>
      <w:r>
        <w:t>12</w:t>
      </w:r>
    </w:p>
    <w:p w14:paraId="127EC102" w14:textId="77777777" w:rsidR="00E05365" w:rsidRPr="00B67AB0" w:rsidRDefault="00E05365" w:rsidP="00E05365">
      <w:pPr>
        <w:pStyle w:val="TOC2"/>
        <w:numPr>
          <w:ilvl w:val="1"/>
          <w:numId w:val="3"/>
        </w:numPr>
        <w:tabs>
          <w:tab w:val="left" w:pos="1428"/>
          <w:tab w:val="left" w:leader="dot" w:pos="8741"/>
        </w:tabs>
        <w:spacing w:before="139" w:line="276" w:lineRule="auto"/>
        <w:ind w:right="2114" w:hanging="360"/>
      </w:pPr>
      <w:r>
        <w:rPr>
          <w:spacing w:val="-1"/>
        </w:rPr>
        <w:t xml:space="preserve">Functional </w:t>
      </w:r>
      <w:proofErr w:type="gramStart"/>
      <w:r>
        <w:rPr>
          <w:spacing w:val="-1"/>
        </w:rPr>
        <w:t>Requirement  Specification</w:t>
      </w:r>
      <w:proofErr w:type="gramEnd"/>
    </w:p>
    <w:p w14:paraId="23BF16D6" w14:textId="68CAF491" w:rsidR="00E05365" w:rsidRDefault="00E05365" w:rsidP="00E05365">
      <w:pPr>
        <w:pStyle w:val="TOC2"/>
        <w:tabs>
          <w:tab w:val="left" w:pos="1428"/>
          <w:tab w:val="left" w:pos="1811"/>
          <w:tab w:val="left" w:leader="dot" w:pos="8741"/>
        </w:tabs>
        <w:spacing w:before="139" w:line="276" w:lineRule="auto"/>
        <w:ind w:right="2114" w:firstLine="0"/>
      </w:pPr>
      <w:r>
        <w:t>3.3.</w:t>
      </w:r>
      <w:proofErr w:type="gramStart"/>
      <w:r>
        <w:t>1.Use</w:t>
      </w:r>
      <w:proofErr w:type="gramEnd"/>
      <w:r>
        <w:t xml:space="preserve"> case  description ………....</w:t>
      </w:r>
      <w:r>
        <w:t>.........................14</w:t>
      </w:r>
    </w:p>
    <w:p w14:paraId="74DBD08D" w14:textId="3062F9FE" w:rsidR="00E05365" w:rsidRPr="00B67AB0" w:rsidRDefault="00E05365" w:rsidP="00E05365">
      <w:pPr>
        <w:pStyle w:val="TOC2"/>
        <w:tabs>
          <w:tab w:val="left" w:pos="1428"/>
          <w:tab w:val="left" w:pos="1811"/>
          <w:tab w:val="left" w:leader="dot" w:pos="8741"/>
        </w:tabs>
        <w:spacing w:before="139" w:line="276" w:lineRule="auto"/>
        <w:ind w:right="2114" w:firstLine="0"/>
      </w:pPr>
      <w:r>
        <w:t>3.3.</w:t>
      </w:r>
      <w:proofErr w:type="gramStart"/>
      <w:r>
        <w:t>2.List</w:t>
      </w:r>
      <w:proofErr w:type="gramEnd"/>
      <w:r>
        <w:t xml:space="preserve"> of Functional Requirements</w:t>
      </w:r>
      <w:r>
        <w:t>…</w:t>
      </w:r>
      <w:r>
        <w:t>……………24</w:t>
      </w:r>
    </w:p>
    <w:p w14:paraId="2FDCB5FF" w14:textId="67D23045" w:rsidR="00E05365" w:rsidRDefault="00E05365" w:rsidP="00E05365">
      <w:pPr>
        <w:pStyle w:val="TOC2"/>
        <w:numPr>
          <w:ilvl w:val="1"/>
          <w:numId w:val="3"/>
        </w:numPr>
        <w:tabs>
          <w:tab w:val="left" w:pos="1428"/>
          <w:tab w:val="left" w:leader="dot" w:pos="8761"/>
        </w:tabs>
        <w:spacing w:before="0" w:line="360" w:lineRule="auto"/>
      </w:pPr>
      <w:r w:rsidRPr="00426195">
        <w:t>Non-Functional Requirements</w:t>
      </w:r>
      <w:r>
        <w:t>…………………………………………….…</w:t>
      </w:r>
      <w:r>
        <w:t>……………….</w:t>
      </w:r>
      <w:r>
        <w:t>25</w:t>
      </w:r>
    </w:p>
    <w:p w14:paraId="413ECC62" w14:textId="7E9F036D" w:rsidR="00E05365" w:rsidRDefault="00E05365" w:rsidP="00E05365">
      <w:pPr>
        <w:pStyle w:val="TOC2"/>
        <w:numPr>
          <w:ilvl w:val="1"/>
          <w:numId w:val="3"/>
        </w:numPr>
        <w:tabs>
          <w:tab w:val="left" w:pos="1428"/>
          <w:tab w:val="left" w:leader="dot" w:pos="8761"/>
        </w:tabs>
        <w:spacing w:before="0" w:line="360" w:lineRule="auto"/>
      </w:pPr>
      <w:r>
        <w:t>H/w &amp;S/W requirements……………………………………………….……</w:t>
      </w:r>
      <w:r>
        <w:t>………</w:t>
      </w:r>
      <w:proofErr w:type="gramStart"/>
      <w:r>
        <w:t>…..</w:t>
      </w:r>
      <w:proofErr w:type="gramEnd"/>
      <w:r>
        <w:t>26</w:t>
      </w:r>
    </w:p>
    <w:p w14:paraId="21338FCA" w14:textId="175CBCA4" w:rsidR="00E05365" w:rsidRDefault="00E05365" w:rsidP="00E05365">
      <w:pPr>
        <w:pStyle w:val="TOC2"/>
        <w:numPr>
          <w:ilvl w:val="1"/>
          <w:numId w:val="3"/>
        </w:numPr>
        <w:tabs>
          <w:tab w:val="left" w:pos="1428"/>
          <w:tab w:val="left" w:leader="dot" w:pos="8761"/>
        </w:tabs>
        <w:spacing w:before="0" w:line="360" w:lineRule="auto"/>
      </w:pPr>
      <w:r>
        <w:t>System Architecture………………………………………………</w:t>
      </w:r>
      <w:proofErr w:type="gramStart"/>
      <w:r>
        <w:t>…..</w:t>
      </w:r>
      <w:proofErr w:type="gramEnd"/>
      <w:r>
        <w:t>……</w:t>
      </w:r>
      <w:r>
        <w:t>……….</w:t>
      </w:r>
      <w:r>
        <w:t>.28</w:t>
      </w:r>
    </w:p>
    <w:p w14:paraId="521FF719" w14:textId="77777777" w:rsidR="00E05365" w:rsidRDefault="00E05365" w:rsidP="00E05365">
      <w:pPr>
        <w:pStyle w:val="TOC1"/>
        <w:numPr>
          <w:ilvl w:val="0"/>
          <w:numId w:val="3"/>
        </w:numPr>
        <w:tabs>
          <w:tab w:val="left" w:pos="1068"/>
        </w:tabs>
        <w:jc w:val="left"/>
      </w:pPr>
      <w:r>
        <w:t>DESIGN SPECIFICATION</w:t>
      </w:r>
    </w:p>
    <w:p w14:paraId="2F575532" w14:textId="4BA515DE" w:rsidR="00E05365" w:rsidRDefault="00E05365" w:rsidP="00E05365">
      <w:pPr>
        <w:pStyle w:val="TOC2"/>
        <w:numPr>
          <w:ilvl w:val="1"/>
          <w:numId w:val="3"/>
        </w:numPr>
        <w:tabs>
          <w:tab w:val="left" w:pos="1428"/>
          <w:tab w:val="left" w:leader="dot" w:pos="8722"/>
        </w:tabs>
        <w:spacing w:before="159"/>
      </w:pPr>
      <w:r w:rsidRPr="00426195">
        <w:t>Overall Use case Diagram</w:t>
      </w:r>
      <w:r>
        <w:t>……………………………………………………</w:t>
      </w:r>
      <w:r>
        <w:t>……………</w:t>
      </w:r>
      <w:proofErr w:type="gramStart"/>
      <w:r>
        <w:t>…..</w:t>
      </w:r>
      <w:proofErr w:type="gramEnd"/>
      <w:r>
        <w:t>29</w:t>
      </w:r>
    </w:p>
    <w:p w14:paraId="446C3435" w14:textId="5AA08EA5" w:rsidR="00E05365" w:rsidRDefault="00E05365" w:rsidP="00E05365">
      <w:pPr>
        <w:pStyle w:val="TOC2"/>
        <w:numPr>
          <w:ilvl w:val="1"/>
          <w:numId w:val="3"/>
        </w:numPr>
        <w:tabs>
          <w:tab w:val="left" w:pos="1428"/>
          <w:tab w:val="left" w:leader="dot" w:pos="8720"/>
        </w:tabs>
        <w:spacing w:before="139"/>
      </w:pPr>
      <w:r w:rsidRPr="00426195">
        <w:t xml:space="preserve">ER diagrams with Normalized Databases </w:t>
      </w:r>
      <w:r>
        <w:t>…………………………………</w:t>
      </w:r>
      <w:proofErr w:type="gramStart"/>
      <w:r>
        <w:t>.32</w:t>
      </w:r>
      <w:proofErr w:type="gramEnd"/>
    </w:p>
    <w:p w14:paraId="061BB551" w14:textId="238145E9" w:rsidR="00E05365" w:rsidRDefault="00E05365" w:rsidP="00E05365">
      <w:pPr>
        <w:pStyle w:val="TOC2"/>
        <w:numPr>
          <w:ilvl w:val="1"/>
          <w:numId w:val="3"/>
        </w:numPr>
        <w:tabs>
          <w:tab w:val="left" w:pos="1428"/>
          <w:tab w:val="left" w:leader="dot" w:pos="8720"/>
        </w:tabs>
        <w:spacing w:before="139"/>
      </w:pPr>
      <w:r w:rsidRPr="00426195">
        <w:t>Class Diagrams</w:t>
      </w:r>
      <w:r>
        <w:t>………………………………………………………………</w:t>
      </w:r>
      <w:r>
        <w:t>……</w:t>
      </w:r>
      <w:r>
        <w:t>.34</w:t>
      </w:r>
    </w:p>
    <w:p w14:paraId="700792A7" w14:textId="1F3DDEC2" w:rsidR="00E05365" w:rsidRDefault="00E05365" w:rsidP="00E05365">
      <w:pPr>
        <w:pStyle w:val="TOC2"/>
        <w:numPr>
          <w:ilvl w:val="1"/>
          <w:numId w:val="3"/>
        </w:numPr>
        <w:tabs>
          <w:tab w:val="left" w:pos="1428"/>
          <w:tab w:val="left" w:leader="dot" w:pos="8715"/>
        </w:tabs>
      </w:pPr>
      <w:r>
        <w:t>Activity / State chart diagrams………………</w:t>
      </w:r>
      <w:r>
        <w:t>…...</w:t>
      </w:r>
      <w:r>
        <w:t>………………………….38</w:t>
      </w:r>
    </w:p>
    <w:p w14:paraId="6D9213A4" w14:textId="38661E7E" w:rsidR="00E05365" w:rsidRDefault="00E05365" w:rsidP="00E05365">
      <w:pPr>
        <w:pStyle w:val="TOC2"/>
        <w:numPr>
          <w:ilvl w:val="1"/>
          <w:numId w:val="3"/>
        </w:numPr>
        <w:tabs>
          <w:tab w:val="left" w:pos="1428"/>
          <w:tab w:val="left" w:leader="dot" w:pos="8715"/>
        </w:tabs>
      </w:pPr>
      <w:r>
        <w:t>Sequence Diagrams……</w:t>
      </w:r>
      <w:r>
        <w:t>…...</w:t>
      </w:r>
      <w:r>
        <w:t>……………………………………………</w:t>
      </w:r>
      <w:proofErr w:type="gramStart"/>
      <w:r>
        <w:t>…..</w:t>
      </w:r>
      <w:proofErr w:type="gramEnd"/>
      <w:r>
        <w:t>36</w:t>
      </w:r>
    </w:p>
    <w:p w14:paraId="180867E7" w14:textId="44AE3584" w:rsidR="00E05365" w:rsidRDefault="00E05365" w:rsidP="00E05365">
      <w:pPr>
        <w:pStyle w:val="TOC2"/>
        <w:numPr>
          <w:ilvl w:val="1"/>
          <w:numId w:val="3"/>
        </w:numPr>
        <w:tabs>
          <w:tab w:val="left" w:pos="1428"/>
          <w:tab w:val="left" w:leader="dot" w:pos="8715"/>
        </w:tabs>
      </w:pPr>
      <w:r>
        <w:t>Collaboration/Deployment Diagrams……</w:t>
      </w:r>
      <w:proofErr w:type="gramStart"/>
      <w:r>
        <w:t>…..</w:t>
      </w:r>
      <w:proofErr w:type="gramEnd"/>
      <w:r>
        <w:t>……………………………...37</w:t>
      </w:r>
    </w:p>
    <w:p w14:paraId="6A47D9F3" w14:textId="77777777" w:rsidR="00E05365" w:rsidRDefault="00E05365" w:rsidP="00E05365">
      <w:pPr>
        <w:pStyle w:val="TOC2"/>
        <w:tabs>
          <w:tab w:val="left" w:pos="1428"/>
          <w:tab w:val="left" w:leader="dot" w:pos="8715"/>
        </w:tabs>
        <w:ind w:firstLine="0"/>
      </w:pPr>
    </w:p>
    <w:p w14:paraId="1586BCFF" w14:textId="77777777" w:rsidR="00E05365" w:rsidRDefault="00E05365" w:rsidP="00E05365">
      <w:pPr>
        <w:pStyle w:val="TOC1"/>
        <w:numPr>
          <w:ilvl w:val="0"/>
          <w:numId w:val="3"/>
        </w:numPr>
        <w:tabs>
          <w:tab w:val="left" w:pos="1068"/>
        </w:tabs>
        <w:jc w:val="left"/>
      </w:pPr>
      <w:r>
        <w:lastRenderedPageBreak/>
        <w:t>IMPLEMENTATION</w:t>
      </w:r>
    </w:p>
    <w:p w14:paraId="6D0D3F54" w14:textId="2CAEFD06" w:rsidR="00E05365" w:rsidRDefault="00E05365" w:rsidP="00E05365">
      <w:pPr>
        <w:pStyle w:val="TOC2"/>
        <w:numPr>
          <w:ilvl w:val="1"/>
          <w:numId w:val="3"/>
        </w:numPr>
        <w:tabs>
          <w:tab w:val="left" w:pos="1428"/>
          <w:tab w:val="left" w:leader="dot" w:pos="8722"/>
        </w:tabs>
        <w:spacing w:before="159"/>
      </w:pPr>
      <w:r>
        <w:t>Methodology …………...………………………………………</w:t>
      </w:r>
      <w:r>
        <w:t>…...</w:t>
      </w:r>
      <w:r>
        <w:t>………40</w:t>
      </w:r>
    </w:p>
    <w:p w14:paraId="3043584D" w14:textId="77AF1472" w:rsidR="00E05365" w:rsidRDefault="00E05365" w:rsidP="00E05365">
      <w:pPr>
        <w:pStyle w:val="TOC2"/>
        <w:numPr>
          <w:ilvl w:val="1"/>
          <w:numId w:val="3"/>
        </w:numPr>
        <w:tabs>
          <w:tab w:val="left" w:pos="1428"/>
          <w:tab w:val="left" w:leader="dot" w:pos="8720"/>
        </w:tabs>
        <w:spacing w:before="139"/>
      </w:pPr>
      <w:r>
        <w:t>System Architecture …………………….……………………………</w:t>
      </w:r>
      <w:r>
        <w:t>…...</w:t>
      </w:r>
      <w:r>
        <w:t>...42</w:t>
      </w:r>
    </w:p>
    <w:p w14:paraId="229F5346" w14:textId="26B2CC32" w:rsidR="00E05365" w:rsidRDefault="00E05365" w:rsidP="00E05365">
      <w:pPr>
        <w:pStyle w:val="TOC2"/>
        <w:numPr>
          <w:ilvl w:val="1"/>
          <w:numId w:val="3"/>
        </w:numPr>
        <w:tabs>
          <w:tab w:val="left" w:pos="1428"/>
          <w:tab w:val="left" w:leader="dot" w:pos="8720"/>
        </w:tabs>
        <w:spacing w:before="139"/>
      </w:pPr>
      <w:r>
        <w:t>Module Description …………………………………………………</w:t>
      </w:r>
      <w:proofErr w:type="gramStart"/>
      <w:r>
        <w:t>…</w:t>
      </w:r>
      <w:r>
        <w:t>..</w:t>
      </w:r>
      <w:proofErr w:type="gramEnd"/>
      <w:r>
        <w:t>….42</w:t>
      </w:r>
    </w:p>
    <w:p w14:paraId="554A5AFA" w14:textId="77777777" w:rsidR="00E05365" w:rsidRPr="000A75C9" w:rsidRDefault="00E05365" w:rsidP="00E05365">
      <w:pPr>
        <w:rPr>
          <w:b/>
          <w:bCs/>
          <w:sz w:val="32"/>
          <w:szCs w:val="32"/>
        </w:rPr>
      </w:pPr>
    </w:p>
    <w:p w14:paraId="20910BA7" w14:textId="77777777" w:rsidR="00E05365" w:rsidRPr="000B2717" w:rsidRDefault="00E05365" w:rsidP="00E05365">
      <w:pPr>
        <w:pStyle w:val="Heading1"/>
        <w:numPr>
          <w:ilvl w:val="0"/>
          <w:numId w:val="3"/>
        </w:numPr>
        <w:tabs>
          <w:tab w:val="num" w:pos="360"/>
        </w:tabs>
        <w:spacing w:before="0" w:line="360" w:lineRule="auto"/>
        <w:ind w:left="720" w:right="609" w:hanging="720"/>
        <w:jc w:val="both"/>
        <w:rPr>
          <w:b w:val="0"/>
          <w:sz w:val="24"/>
          <w:szCs w:val="24"/>
        </w:rPr>
      </w:pPr>
      <w:r>
        <w:rPr>
          <w:sz w:val="28"/>
          <w:szCs w:val="28"/>
        </w:rPr>
        <w:t>TESTING</w:t>
      </w:r>
    </w:p>
    <w:p w14:paraId="7778CF8B" w14:textId="7F4511F5" w:rsidR="00E05365" w:rsidRDefault="00E05365" w:rsidP="00E05365">
      <w:pPr>
        <w:pStyle w:val="TOC2"/>
        <w:numPr>
          <w:ilvl w:val="1"/>
          <w:numId w:val="3"/>
        </w:numPr>
        <w:tabs>
          <w:tab w:val="left" w:pos="1428"/>
          <w:tab w:val="left" w:leader="dot" w:pos="8722"/>
        </w:tabs>
        <w:spacing w:before="159"/>
      </w:pPr>
      <w:r>
        <w:t>Test Plan …...…………...……………………………………</w:t>
      </w:r>
      <w:proofErr w:type="gramStart"/>
      <w:r>
        <w:t>…..</w:t>
      </w:r>
      <w:proofErr w:type="gramEnd"/>
      <w:r>
        <w:t>…………44</w:t>
      </w:r>
    </w:p>
    <w:p w14:paraId="70BF0B71" w14:textId="7937BE6D" w:rsidR="00E05365" w:rsidRDefault="00E05365" w:rsidP="00E05365">
      <w:pPr>
        <w:pStyle w:val="TOC2"/>
        <w:numPr>
          <w:ilvl w:val="1"/>
          <w:numId w:val="3"/>
        </w:numPr>
        <w:tabs>
          <w:tab w:val="left" w:pos="1428"/>
          <w:tab w:val="left" w:leader="dot" w:pos="8720"/>
        </w:tabs>
        <w:spacing w:before="139"/>
      </w:pPr>
      <w:r>
        <w:t>Test Cases ……………………………….……………………</w:t>
      </w:r>
      <w:proofErr w:type="gramStart"/>
      <w:r>
        <w:t>…</w:t>
      </w:r>
      <w:r>
        <w:t>..</w:t>
      </w:r>
      <w:proofErr w:type="gramEnd"/>
      <w:r>
        <w:t>………...46</w:t>
      </w:r>
    </w:p>
    <w:p w14:paraId="6C26E94E" w14:textId="77777777" w:rsidR="00E05365" w:rsidRDefault="00E05365" w:rsidP="00E05365">
      <w:pPr>
        <w:pStyle w:val="TOC2"/>
        <w:tabs>
          <w:tab w:val="left" w:pos="1428"/>
          <w:tab w:val="left" w:leader="dot" w:pos="8720"/>
        </w:tabs>
        <w:spacing w:before="139"/>
        <w:ind w:left="1064" w:firstLine="0"/>
      </w:pPr>
    </w:p>
    <w:p w14:paraId="2BD14DE6" w14:textId="77777777" w:rsidR="00E05365" w:rsidRPr="00951043" w:rsidRDefault="00E05365" w:rsidP="00E05365">
      <w:pPr>
        <w:pStyle w:val="Heading1"/>
        <w:numPr>
          <w:ilvl w:val="0"/>
          <w:numId w:val="3"/>
        </w:numPr>
        <w:tabs>
          <w:tab w:val="num" w:pos="360"/>
        </w:tabs>
        <w:spacing w:before="0" w:line="360" w:lineRule="auto"/>
        <w:ind w:left="720" w:right="609" w:hanging="720"/>
        <w:jc w:val="both"/>
        <w:rPr>
          <w:b w:val="0"/>
          <w:sz w:val="24"/>
          <w:szCs w:val="24"/>
        </w:rPr>
      </w:pPr>
      <w:r>
        <w:rPr>
          <w:sz w:val="28"/>
          <w:szCs w:val="28"/>
        </w:rPr>
        <w:t>RESULT AND CONSLUSIONS</w:t>
      </w:r>
    </w:p>
    <w:p w14:paraId="17A62E13" w14:textId="47B476B6" w:rsidR="00E05365" w:rsidRDefault="00E05365" w:rsidP="00E05365">
      <w:pPr>
        <w:pStyle w:val="Heading1"/>
        <w:numPr>
          <w:ilvl w:val="1"/>
          <w:numId w:val="3"/>
        </w:numPr>
        <w:tabs>
          <w:tab w:val="num" w:pos="360"/>
        </w:tabs>
        <w:spacing w:before="0" w:line="360" w:lineRule="auto"/>
        <w:ind w:left="1440" w:right="609" w:hanging="720"/>
        <w:jc w:val="both"/>
        <w:rPr>
          <w:b w:val="0"/>
          <w:sz w:val="24"/>
          <w:szCs w:val="24"/>
        </w:rPr>
      </w:pPr>
      <w:r w:rsidRPr="00951043">
        <w:rPr>
          <w:b w:val="0"/>
          <w:sz w:val="24"/>
          <w:szCs w:val="24"/>
        </w:rPr>
        <w:t>Result Analysis/Performance Analysis</w:t>
      </w:r>
      <w:r>
        <w:rPr>
          <w:b w:val="0"/>
          <w:sz w:val="24"/>
          <w:szCs w:val="24"/>
        </w:rPr>
        <w:t>……………………………………</w:t>
      </w:r>
      <w:r w:rsidR="00C82C12">
        <w:rPr>
          <w:b w:val="0"/>
          <w:sz w:val="24"/>
          <w:szCs w:val="24"/>
        </w:rPr>
        <w:t>…</w:t>
      </w:r>
      <w:r>
        <w:rPr>
          <w:b w:val="0"/>
          <w:sz w:val="24"/>
          <w:szCs w:val="24"/>
        </w:rPr>
        <w:t>49</w:t>
      </w:r>
    </w:p>
    <w:p w14:paraId="5D42473F" w14:textId="1E2459EB" w:rsidR="00E05365" w:rsidRPr="00951043" w:rsidRDefault="00E05365" w:rsidP="00E05365">
      <w:pPr>
        <w:pStyle w:val="Heading1"/>
        <w:numPr>
          <w:ilvl w:val="1"/>
          <w:numId w:val="3"/>
        </w:numPr>
        <w:tabs>
          <w:tab w:val="num" w:pos="360"/>
        </w:tabs>
        <w:spacing w:before="0" w:line="360" w:lineRule="auto"/>
        <w:ind w:left="1440" w:right="609" w:hanging="720"/>
        <w:jc w:val="both"/>
        <w:rPr>
          <w:b w:val="0"/>
          <w:sz w:val="24"/>
          <w:szCs w:val="24"/>
        </w:rPr>
      </w:pPr>
      <w:r>
        <w:rPr>
          <w:b w:val="0"/>
          <w:sz w:val="24"/>
          <w:szCs w:val="24"/>
        </w:rPr>
        <w:t>Conclusion and Future Scope ……………………………………………</w:t>
      </w:r>
      <w:r>
        <w:rPr>
          <w:b w:val="0"/>
          <w:sz w:val="24"/>
          <w:szCs w:val="24"/>
        </w:rPr>
        <w:t>…….</w:t>
      </w:r>
      <w:r>
        <w:rPr>
          <w:b w:val="0"/>
          <w:sz w:val="24"/>
          <w:szCs w:val="24"/>
        </w:rPr>
        <w:t>.. 50</w:t>
      </w:r>
    </w:p>
    <w:p w14:paraId="52B42C81" w14:textId="77777777" w:rsidR="00E05365" w:rsidRDefault="00E05365" w:rsidP="00E05365">
      <w:pPr>
        <w:pStyle w:val="TOC2"/>
        <w:tabs>
          <w:tab w:val="left" w:pos="1428"/>
          <w:tab w:val="left" w:leader="dot" w:pos="8720"/>
        </w:tabs>
        <w:spacing w:before="139"/>
        <w:ind w:left="0" w:firstLine="0"/>
      </w:pPr>
    </w:p>
    <w:p w14:paraId="651C2AED" w14:textId="77777777" w:rsidR="00E05365" w:rsidRDefault="00E05365" w:rsidP="00E05365">
      <w:pPr>
        <w:pStyle w:val="TOC2"/>
        <w:tabs>
          <w:tab w:val="left" w:pos="1428"/>
          <w:tab w:val="left" w:leader="dot" w:pos="8720"/>
        </w:tabs>
        <w:spacing w:before="139"/>
        <w:ind w:left="0" w:firstLine="0"/>
      </w:pPr>
      <w:r>
        <w:t xml:space="preserve">         </w:t>
      </w:r>
      <w:r w:rsidRPr="000B2717">
        <w:rPr>
          <w:b/>
        </w:rPr>
        <w:t>Appendix</w:t>
      </w:r>
    </w:p>
    <w:p w14:paraId="04A7ACAE" w14:textId="359AEBD4" w:rsidR="00E05365" w:rsidRDefault="00E05365" w:rsidP="00E05365">
      <w:pPr>
        <w:pStyle w:val="TOC2"/>
        <w:numPr>
          <w:ilvl w:val="0"/>
          <w:numId w:val="4"/>
        </w:numPr>
        <w:tabs>
          <w:tab w:val="left" w:pos="1428"/>
          <w:tab w:val="left" w:leader="dot" w:pos="8720"/>
        </w:tabs>
        <w:spacing w:before="139"/>
      </w:pPr>
      <w:r>
        <w:t>Screenshots representing the flow of your project work …………</w:t>
      </w:r>
      <w:r>
        <w:t>.</w:t>
      </w:r>
      <w:r>
        <w:t xml:space="preserve"> </w:t>
      </w:r>
      <w:proofErr w:type="gramStart"/>
      <w:r>
        <w:t>53</w:t>
      </w:r>
      <w:proofErr w:type="gramEnd"/>
      <w:r>
        <w:t xml:space="preserve"> </w:t>
      </w:r>
    </w:p>
    <w:p w14:paraId="2F9835E0" w14:textId="14810B4B" w:rsidR="00E05365" w:rsidRDefault="00E05365" w:rsidP="00E05365">
      <w:pPr>
        <w:pStyle w:val="TOC2"/>
        <w:numPr>
          <w:ilvl w:val="0"/>
          <w:numId w:val="4"/>
        </w:numPr>
        <w:tabs>
          <w:tab w:val="left" w:pos="1428"/>
          <w:tab w:val="left" w:leader="dot" w:pos="8720"/>
        </w:tabs>
        <w:spacing w:before="139"/>
      </w:pPr>
      <w:r>
        <w:t>Code …………………………………………………………</w:t>
      </w:r>
      <w:proofErr w:type="gramStart"/>
      <w:r>
        <w:t>…</w:t>
      </w:r>
      <w:r>
        <w:t>..</w:t>
      </w:r>
      <w:proofErr w:type="gramEnd"/>
      <w:r>
        <w:t>…61</w:t>
      </w:r>
    </w:p>
    <w:p w14:paraId="7D57A1B8" w14:textId="6EB092C4" w:rsidR="00E05365" w:rsidRDefault="00E05365" w:rsidP="00E05365">
      <w:pPr>
        <w:pStyle w:val="TOC2"/>
        <w:numPr>
          <w:ilvl w:val="0"/>
          <w:numId w:val="4"/>
        </w:numPr>
        <w:tabs>
          <w:tab w:val="left" w:pos="1428"/>
          <w:tab w:val="left" w:leader="dot" w:pos="8720"/>
        </w:tabs>
        <w:spacing w:before="139"/>
      </w:pPr>
      <w:r>
        <w:t>Bibliography/References ……………………………………</w:t>
      </w:r>
      <w:r>
        <w:t>....</w:t>
      </w:r>
      <w:r>
        <w:t>…. 79</w:t>
      </w:r>
    </w:p>
    <w:p w14:paraId="73E9218E" w14:textId="77777777" w:rsidR="00C82C12" w:rsidRDefault="00C82C12" w:rsidP="00C82C12">
      <w:pPr>
        <w:pStyle w:val="ListParagraph"/>
        <w:ind w:left="3090" w:firstLine="510"/>
        <w:jc w:val="both"/>
        <w:rPr>
          <w:b/>
          <w:sz w:val="32"/>
          <w:szCs w:val="32"/>
        </w:rPr>
      </w:pPr>
    </w:p>
    <w:p w14:paraId="48B3CC08" w14:textId="77777777" w:rsidR="00C82C12" w:rsidRDefault="00C82C12" w:rsidP="00C82C12">
      <w:pPr>
        <w:pStyle w:val="ListParagraph"/>
        <w:ind w:left="3090" w:firstLine="510"/>
        <w:jc w:val="both"/>
        <w:rPr>
          <w:b/>
          <w:sz w:val="32"/>
          <w:szCs w:val="32"/>
        </w:rPr>
      </w:pPr>
    </w:p>
    <w:p w14:paraId="0E037FD8" w14:textId="77777777" w:rsidR="00C82C12" w:rsidRDefault="00C82C12" w:rsidP="00C82C12">
      <w:pPr>
        <w:pStyle w:val="ListParagraph"/>
        <w:ind w:left="3090" w:firstLine="510"/>
        <w:jc w:val="both"/>
        <w:rPr>
          <w:b/>
          <w:sz w:val="32"/>
          <w:szCs w:val="32"/>
        </w:rPr>
      </w:pPr>
    </w:p>
    <w:p w14:paraId="01D456E0" w14:textId="77777777" w:rsidR="00C82C12" w:rsidRDefault="00C82C12" w:rsidP="00C82C12">
      <w:pPr>
        <w:pStyle w:val="ListParagraph"/>
        <w:ind w:left="3090" w:firstLine="510"/>
        <w:jc w:val="both"/>
        <w:rPr>
          <w:b/>
          <w:sz w:val="32"/>
          <w:szCs w:val="32"/>
        </w:rPr>
      </w:pPr>
    </w:p>
    <w:p w14:paraId="34BFE897" w14:textId="77777777" w:rsidR="00C82C12" w:rsidRDefault="00C82C12" w:rsidP="00C82C12">
      <w:pPr>
        <w:pStyle w:val="ListParagraph"/>
        <w:ind w:left="3090" w:firstLine="510"/>
        <w:jc w:val="both"/>
        <w:rPr>
          <w:b/>
          <w:sz w:val="32"/>
          <w:szCs w:val="32"/>
        </w:rPr>
      </w:pPr>
    </w:p>
    <w:p w14:paraId="681CA660" w14:textId="77777777" w:rsidR="00C82C12" w:rsidRDefault="00C82C12" w:rsidP="00C82C12">
      <w:pPr>
        <w:pStyle w:val="ListParagraph"/>
        <w:ind w:left="3090" w:firstLine="510"/>
        <w:jc w:val="both"/>
        <w:rPr>
          <w:b/>
          <w:sz w:val="32"/>
          <w:szCs w:val="32"/>
        </w:rPr>
      </w:pPr>
    </w:p>
    <w:p w14:paraId="3F5490E4" w14:textId="77777777" w:rsidR="00C82C12" w:rsidRDefault="00C82C12" w:rsidP="00C82C12">
      <w:pPr>
        <w:pStyle w:val="ListParagraph"/>
        <w:ind w:left="3090" w:firstLine="510"/>
        <w:jc w:val="both"/>
        <w:rPr>
          <w:b/>
          <w:sz w:val="32"/>
          <w:szCs w:val="32"/>
        </w:rPr>
      </w:pPr>
    </w:p>
    <w:p w14:paraId="0F53E11B" w14:textId="77777777" w:rsidR="00C82C12" w:rsidRDefault="00C82C12" w:rsidP="00C82C12">
      <w:pPr>
        <w:pStyle w:val="ListParagraph"/>
        <w:ind w:left="3090" w:firstLine="510"/>
        <w:jc w:val="both"/>
        <w:rPr>
          <w:b/>
          <w:sz w:val="32"/>
          <w:szCs w:val="32"/>
        </w:rPr>
      </w:pPr>
    </w:p>
    <w:p w14:paraId="405A9B62" w14:textId="77777777" w:rsidR="00C82C12" w:rsidRDefault="00C82C12" w:rsidP="00C82C12">
      <w:pPr>
        <w:pStyle w:val="ListParagraph"/>
        <w:ind w:left="3090" w:firstLine="510"/>
        <w:jc w:val="both"/>
        <w:rPr>
          <w:b/>
          <w:sz w:val="32"/>
          <w:szCs w:val="32"/>
        </w:rPr>
      </w:pPr>
    </w:p>
    <w:p w14:paraId="1AB6BC59" w14:textId="77777777" w:rsidR="00C82C12" w:rsidRDefault="00C82C12" w:rsidP="00C82C12">
      <w:pPr>
        <w:pStyle w:val="ListParagraph"/>
        <w:ind w:left="3090" w:firstLine="510"/>
        <w:jc w:val="both"/>
        <w:rPr>
          <w:b/>
          <w:sz w:val="32"/>
          <w:szCs w:val="32"/>
        </w:rPr>
      </w:pPr>
    </w:p>
    <w:p w14:paraId="773CB7DE" w14:textId="77777777" w:rsidR="00C82C12" w:rsidRDefault="00C82C12" w:rsidP="00C82C12">
      <w:pPr>
        <w:pStyle w:val="ListParagraph"/>
        <w:ind w:left="3090" w:firstLine="510"/>
        <w:jc w:val="both"/>
        <w:rPr>
          <w:b/>
          <w:sz w:val="32"/>
          <w:szCs w:val="32"/>
        </w:rPr>
      </w:pPr>
    </w:p>
    <w:p w14:paraId="53CF6075" w14:textId="77777777" w:rsidR="00C82C12" w:rsidRDefault="00C82C12" w:rsidP="00C82C12">
      <w:pPr>
        <w:pStyle w:val="ListParagraph"/>
        <w:ind w:left="3090" w:firstLine="510"/>
        <w:jc w:val="both"/>
        <w:rPr>
          <w:b/>
          <w:sz w:val="32"/>
          <w:szCs w:val="32"/>
        </w:rPr>
      </w:pPr>
    </w:p>
    <w:p w14:paraId="02D753D0" w14:textId="77777777" w:rsidR="00C82C12" w:rsidRDefault="00C82C12" w:rsidP="00C82C12">
      <w:pPr>
        <w:pStyle w:val="ListParagraph"/>
        <w:ind w:left="3090" w:firstLine="510"/>
        <w:jc w:val="both"/>
        <w:rPr>
          <w:b/>
          <w:sz w:val="32"/>
          <w:szCs w:val="32"/>
        </w:rPr>
      </w:pPr>
    </w:p>
    <w:p w14:paraId="1CDFC5C7" w14:textId="77777777" w:rsidR="00C82C12" w:rsidRDefault="00C82C12" w:rsidP="00C82C12">
      <w:pPr>
        <w:pStyle w:val="ListParagraph"/>
        <w:ind w:left="3090" w:firstLine="510"/>
        <w:jc w:val="both"/>
        <w:rPr>
          <w:b/>
          <w:sz w:val="32"/>
          <w:szCs w:val="32"/>
        </w:rPr>
      </w:pPr>
    </w:p>
    <w:p w14:paraId="2440F7F5" w14:textId="77777777" w:rsidR="00C82C12" w:rsidRDefault="00C82C12" w:rsidP="00C82C12">
      <w:pPr>
        <w:pStyle w:val="ListParagraph"/>
        <w:ind w:left="3090" w:firstLine="510"/>
        <w:jc w:val="both"/>
        <w:rPr>
          <w:b/>
          <w:sz w:val="32"/>
          <w:szCs w:val="32"/>
        </w:rPr>
      </w:pPr>
    </w:p>
    <w:p w14:paraId="09930131" w14:textId="77777777" w:rsidR="00C82C12" w:rsidRDefault="00C82C12" w:rsidP="00C82C12">
      <w:pPr>
        <w:pStyle w:val="ListParagraph"/>
        <w:ind w:left="3090" w:firstLine="510"/>
        <w:jc w:val="both"/>
        <w:rPr>
          <w:b/>
          <w:sz w:val="32"/>
          <w:szCs w:val="32"/>
        </w:rPr>
      </w:pPr>
    </w:p>
    <w:p w14:paraId="39661838" w14:textId="77777777" w:rsidR="00C82C12" w:rsidRDefault="00C82C12" w:rsidP="00C82C12">
      <w:pPr>
        <w:pStyle w:val="ListParagraph"/>
        <w:ind w:left="3090" w:firstLine="510"/>
        <w:jc w:val="both"/>
        <w:rPr>
          <w:b/>
          <w:sz w:val="32"/>
          <w:szCs w:val="32"/>
        </w:rPr>
      </w:pPr>
    </w:p>
    <w:p w14:paraId="722AF761" w14:textId="77777777" w:rsidR="00C82C12" w:rsidRDefault="00C82C12" w:rsidP="00C82C12">
      <w:pPr>
        <w:pStyle w:val="ListParagraph"/>
        <w:ind w:left="3090" w:firstLine="510"/>
        <w:jc w:val="both"/>
        <w:rPr>
          <w:b/>
          <w:sz w:val="32"/>
          <w:szCs w:val="32"/>
        </w:rPr>
      </w:pPr>
    </w:p>
    <w:p w14:paraId="30AAE7DE" w14:textId="77777777" w:rsidR="00C82C12" w:rsidRDefault="00C82C12" w:rsidP="00C82C12">
      <w:pPr>
        <w:pStyle w:val="ListParagraph"/>
        <w:ind w:left="3090" w:firstLine="510"/>
        <w:jc w:val="both"/>
        <w:rPr>
          <w:b/>
          <w:sz w:val="32"/>
          <w:szCs w:val="32"/>
        </w:rPr>
      </w:pPr>
    </w:p>
    <w:p w14:paraId="0BC777D9" w14:textId="77777777" w:rsidR="00C82C12" w:rsidRDefault="00C82C12" w:rsidP="00C82C12">
      <w:pPr>
        <w:pStyle w:val="ListParagraph"/>
        <w:ind w:left="3090" w:firstLine="510"/>
        <w:jc w:val="both"/>
        <w:rPr>
          <w:b/>
          <w:sz w:val="32"/>
          <w:szCs w:val="32"/>
        </w:rPr>
      </w:pPr>
    </w:p>
    <w:p w14:paraId="7E5897D5" w14:textId="77777777" w:rsidR="00C82C12" w:rsidRDefault="00C82C12" w:rsidP="00C82C12">
      <w:pPr>
        <w:pStyle w:val="ListParagraph"/>
        <w:ind w:left="3090" w:firstLine="510"/>
        <w:jc w:val="both"/>
        <w:rPr>
          <w:b/>
          <w:sz w:val="32"/>
          <w:szCs w:val="32"/>
        </w:rPr>
      </w:pPr>
    </w:p>
    <w:p w14:paraId="73360CE9" w14:textId="7E4D80F1" w:rsidR="00C82C12" w:rsidRDefault="00C82C12" w:rsidP="00C82C12">
      <w:pPr>
        <w:pStyle w:val="ListParagraph"/>
        <w:ind w:left="3090" w:firstLine="510"/>
        <w:jc w:val="both"/>
        <w:rPr>
          <w:b/>
          <w:sz w:val="32"/>
          <w:szCs w:val="32"/>
        </w:rPr>
      </w:pPr>
      <w:r w:rsidRPr="00517498">
        <w:rPr>
          <w:b/>
          <w:sz w:val="32"/>
          <w:szCs w:val="32"/>
        </w:rPr>
        <w:t>LIST OF FIGURES</w:t>
      </w:r>
    </w:p>
    <w:p w14:paraId="7B9A44F8" w14:textId="77777777" w:rsidR="00C82C12" w:rsidRPr="00517498" w:rsidRDefault="00C82C12" w:rsidP="00C82C12">
      <w:pPr>
        <w:pStyle w:val="ListParagraph"/>
        <w:ind w:left="3090" w:firstLine="510"/>
        <w:jc w:val="both"/>
        <w:rPr>
          <w:b/>
          <w:sz w:val="32"/>
          <w:szCs w:val="32"/>
        </w:rPr>
      </w:pPr>
    </w:p>
    <w:p w14:paraId="6854E7E2" w14:textId="27C5B101" w:rsidR="00C82C12" w:rsidRDefault="00C82C12" w:rsidP="00C82C12">
      <w:pPr>
        <w:jc w:val="both"/>
        <w:rPr>
          <w:b/>
          <w:sz w:val="28"/>
          <w:szCs w:val="28"/>
        </w:rPr>
      </w:pPr>
      <w:r w:rsidRPr="0098236E">
        <w:rPr>
          <w:b/>
          <w:sz w:val="28"/>
          <w:szCs w:val="28"/>
        </w:rPr>
        <w:t>Figure No.</w:t>
      </w:r>
      <w:r w:rsidRPr="0098236E">
        <w:rPr>
          <w:b/>
          <w:sz w:val="28"/>
          <w:szCs w:val="28"/>
        </w:rPr>
        <w:tab/>
      </w:r>
      <w:r w:rsidRPr="0098236E">
        <w:rPr>
          <w:b/>
          <w:sz w:val="28"/>
          <w:szCs w:val="28"/>
        </w:rPr>
        <w:tab/>
      </w:r>
      <w:r w:rsidRPr="0098236E">
        <w:rPr>
          <w:b/>
          <w:sz w:val="28"/>
          <w:szCs w:val="28"/>
        </w:rPr>
        <w:tab/>
        <w:t xml:space="preserve"> Figure Description</w:t>
      </w:r>
      <w:r w:rsidRPr="0098236E">
        <w:rPr>
          <w:b/>
          <w:sz w:val="28"/>
          <w:szCs w:val="28"/>
        </w:rPr>
        <w:tab/>
      </w:r>
      <w:r w:rsidRPr="0098236E">
        <w:rPr>
          <w:b/>
          <w:sz w:val="28"/>
          <w:szCs w:val="28"/>
        </w:rPr>
        <w:tab/>
      </w:r>
      <w:r w:rsidRPr="0098236E">
        <w:rPr>
          <w:b/>
          <w:sz w:val="28"/>
          <w:szCs w:val="28"/>
        </w:rPr>
        <w:tab/>
        <w:t xml:space="preserve"> Page No.</w:t>
      </w:r>
    </w:p>
    <w:p w14:paraId="1C50CACE" w14:textId="77777777" w:rsidR="00C82C12" w:rsidRDefault="00C82C12" w:rsidP="00C82C12">
      <w:pPr>
        <w:jc w:val="both"/>
        <w:rPr>
          <w:b/>
          <w:sz w:val="28"/>
          <w:szCs w:val="28"/>
        </w:rPr>
      </w:pPr>
    </w:p>
    <w:p w14:paraId="6281046B" w14:textId="16B0383A" w:rsidR="00C82C12" w:rsidRDefault="00C82C12" w:rsidP="00C82C12">
      <w:pPr>
        <w:pStyle w:val="Heading1"/>
        <w:spacing w:before="0" w:line="360" w:lineRule="auto"/>
        <w:ind w:left="930" w:right="609"/>
        <w:jc w:val="both"/>
        <w:rPr>
          <w:b w:val="0"/>
          <w:sz w:val="24"/>
          <w:szCs w:val="24"/>
        </w:rPr>
      </w:pPr>
      <w:r>
        <w:rPr>
          <w:b w:val="0"/>
          <w:sz w:val="24"/>
          <w:szCs w:val="24"/>
        </w:rPr>
        <w:t>3.6</w:t>
      </w:r>
      <w:r>
        <w:rPr>
          <w:b w:val="0"/>
          <w:sz w:val="24"/>
          <w:szCs w:val="24"/>
        </w:rPr>
        <w:tab/>
      </w:r>
      <w:r>
        <w:rPr>
          <w:b w:val="0"/>
          <w:sz w:val="24"/>
          <w:szCs w:val="24"/>
        </w:rPr>
        <w:tab/>
      </w:r>
      <w:proofErr w:type="gramStart"/>
      <w:r>
        <w:rPr>
          <w:b w:val="0"/>
          <w:sz w:val="24"/>
          <w:szCs w:val="24"/>
        </w:rPr>
        <w:tab/>
        <w:t xml:space="preserve">  System</w:t>
      </w:r>
      <w:proofErr w:type="gramEnd"/>
      <w:r>
        <w:rPr>
          <w:b w:val="0"/>
          <w:sz w:val="24"/>
          <w:szCs w:val="24"/>
        </w:rPr>
        <w:t xml:space="preserve"> Architecture</w:t>
      </w:r>
      <w:r>
        <w:rPr>
          <w:b w:val="0"/>
          <w:sz w:val="24"/>
          <w:szCs w:val="24"/>
        </w:rPr>
        <w:tab/>
      </w:r>
      <w:r>
        <w:rPr>
          <w:b w:val="0"/>
          <w:sz w:val="24"/>
          <w:szCs w:val="24"/>
        </w:rPr>
        <w:tab/>
      </w:r>
      <w:r>
        <w:rPr>
          <w:b w:val="0"/>
          <w:sz w:val="24"/>
          <w:szCs w:val="24"/>
        </w:rPr>
        <w:tab/>
        <w:t xml:space="preserve">     29</w:t>
      </w:r>
    </w:p>
    <w:p w14:paraId="0A9376EF" w14:textId="53F92C4C" w:rsidR="00C82C12" w:rsidRDefault="00C82C12" w:rsidP="00C82C12">
      <w:pPr>
        <w:pStyle w:val="Heading1"/>
        <w:spacing w:before="0" w:line="360" w:lineRule="auto"/>
        <w:ind w:left="930" w:right="609"/>
        <w:jc w:val="both"/>
        <w:rPr>
          <w:b w:val="0"/>
          <w:sz w:val="24"/>
          <w:szCs w:val="24"/>
        </w:rPr>
      </w:pPr>
      <w:r>
        <w:rPr>
          <w:b w:val="0"/>
          <w:sz w:val="24"/>
          <w:szCs w:val="24"/>
        </w:rPr>
        <w:t>4.1</w:t>
      </w:r>
      <w:r>
        <w:rPr>
          <w:b w:val="0"/>
          <w:sz w:val="24"/>
          <w:szCs w:val="24"/>
        </w:rPr>
        <w:tab/>
      </w:r>
      <w:r>
        <w:rPr>
          <w:b w:val="0"/>
          <w:sz w:val="24"/>
          <w:szCs w:val="24"/>
        </w:rPr>
        <w:tab/>
      </w:r>
      <w:proofErr w:type="gramStart"/>
      <w:r>
        <w:rPr>
          <w:b w:val="0"/>
          <w:sz w:val="24"/>
          <w:szCs w:val="24"/>
        </w:rPr>
        <w:tab/>
        <w:t xml:space="preserve">  Use</w:t>
      </w:r>
      <w:proofErr w:type="gramEnd"/>
      <w:r>
        <w:rPr>
          <w:b w:val="0"/>
          <w:sz w:val="24"/>
          <w:szCs w:val="24"/>
        </w:rPr>
        <w:t xml:space="preserve"> case Diagram </w:t>
      </w:r>
      <w:r>
        <w:rPr>
          <w:b w:val="0"/>
          <w:sz w:val="24"/>
          <w:szCs w:val="24"/>
        </w:rPr>
        <w:tab/>
      </w:r>
      <w:r>
        <w:rPr>
          <w:b w:val="0"/>
          <w:sz w:val="24"/>
          <w:szCs w:val="24"/>
        </w:rPr>
        <w:tab/>
      </w:r>
      <w:r>
        <w:rPr>
          <w:b w:val="0"/>
          <w:sz w:val="24"/>
          <w:szCs w:val="24"/>
        </w:rPr>
        <w:tab/>
      </w:r>
      <w:r>
        <w:rPr>
          <w:b w:val="0"/>
          <w:sz w:val="24"/>
          <w:szCs w:val="24"/>
        </w:rPr>
        <w:t xml:space="preserve">                   </w:t>
      </w:r>
      <w:r>
        <w:rPr>
          <w:b w:val="0"/>
          <w:sz w:val="24"/>
          <w:szCs w:val="24"/>
        </w:rPr>
        <w:t>33</w:t>
      </w:r>
    </w:p>
    <w:p w14:paraId="56465E2E" w14:textId="62625034" w:rsidR="00C82C12" w:rsidRDefault="00C82C12" w:rsidP="00C82C12">
      <w:pPr>
        <w:pStyle w:val="Heading1"/>
        <w:spacing w:before="0" w:line="360" w:lineRule="auto"/>
        <w:ind w:left="930" w:right="609"/>
        <w:jc w:val="both"/>
        <w:rPr>
          <w:b w:val="0"/>
          <w:sz w:val="24"/>
          <w:szCs w:val="24"/>
        </w:rPr>
      </w:pPr>
      <w:r>
        <w:rPr>
          <w:b w:val="0"/>
          <w:sz w:val="24"/>
          <w:szCs w:val="24"/>
        </w:rPr>
        <w:t>4.2</w:t>
      </w:r>
      <w:r>
        <w:rPr>
          <w:b w:val="0"/>
          <w:sz w:val="24"/>
          <w:szCs w:val="24"/>
        </w:rPr>
        <w:tab/>
      </w:r>
      <w:r>
        <w:rPr>
          <w:b w:val="0"/>
          <w:sz w:val="24"/>
          <w:szCs w:val="24"/>
        </w:rPr>
        <w:tab/>
      </w:r>
      <w:proofErr w:type="gramStart"/>
      <w:r>
        <w:rPr>
          <w:b w:val="0"/>
          <w:sz w:val="24"/>
          <w:szCs w:val="24"/>
        </w:rPr>
        <w:tab/>
        <w:t xml:space="preserve">  E</w:t>
      </w:r>
      <w:proofErr w:type="gramEnd"/>
      <w:r>
        <w:rPr>
          <w:b w:val="0"/>
          <w:sz w:val="24"/>
          <w:szCs w:val="24"/>
        </w:rPr>
        <w:t>-R Diagram</w:t>
      </w:r>
      <w:r>
        <w:rPr>
          <w:b w:val="0"/>
          <w:sz w:val="24"/>
          <w:szCs w:val="24"/>
        </w:rPr>
        <w:tab/>
      </w:r>
      <w:r>
        <w:rPr>
          <w:b w:val="0"/>
          <w:sz w:val="24"/>
          <w:szCs w:val="24"/>
        </w:rPr>
        <w:tab/>
      </w:r>
      <w:r>
        <w:rPr>
          <w:b w:val="0"/>
          <w:sz w:val="24"/>
          <w:szCs w:val="24"/>
        </w:rPr>
        <w:tab/>
      </w:r>
      <w:r>
        <w:rPr>
          <w:b w:val="0"/>
          <w:sz w:val="24"/>
          <w:szCs w:val="24"/>
        </w:rPr>
        <w:tab/>
      </w:r>
      <w:r>
        <w:rPr>
          <w:b w:val="0"/>
          <w:sz w:val="24"/>
          <w:szCs w:val="24"/>
        </w:rPr>
        <w:t xml:space="preserve">                   </w:t>
      </w:r>
      <w:r>
        <w:rPr>
          <w:b w:val="0"/>
          <w:sz w:val="24"/>
          <w:szCs w:val="24"/>
        </w:rPr>
        <w:t>35</w:t>
      </w:r>
    </w:p>
    <w:p w14:paraId="6497DCC1" w14:textId="6DCAB781" w:rsidR="00C82C12" w:rsidRDefault="00C82C12" w:rsidP="00C82C12">
      <w:pPr>
        <w:pStyle w:val="Heading1"/>
        <w:spacing w:before="0" w:line="360" w:lineRule="auto"/>
        <w:ind w:left="930" w:right="609"/>
        <w:jc w:val="both"/>
        <w:rPr>
          <w:b w:val="0"/>
          <w:sz w:val="24"/>
          <w:szCs w:val="24"/>
        </w:rPr>
      </w:pPr>
      <w:r>
        <w:rPr>
          <w:b w:val="0"/>
          <w:sz w:val="24"/>
          <w:szCs w:val="24"/>
        </w:rPr>
        <w:t>4.3</w:t>
      </w:r>
      <w:r>
        <w:rPr>
          <w:b w:val="0"/>
          <w:sz w:val="24"/>
          <w:szCs w:val="24"/>
        </w:rPr>
        <w:tab/>
      </w:r>
      <w:r>
        <w:rPr>
          <w:b w:val="0"/>
          <w:sz w:val="24"/>
          <w:szCs w:val="24"/>
        </w:rPr>
        <w:tab/>
      </w:r>
      <w:proofErr w:type="gramStart"/>
      <w:r>
        <w:rPr>
          <w:b w:val="0"/>
          <w:sz w:val="24"/>
          <w:szCs w:val="24"/>
        </w:rPr>
        <w:tab/>
        <w:t xml:space="preserve">  Class</w:t>
      </w:r>
      <w:proofErr w:type="gramEnd"/>
      <w:r>
        <w:rPr>
          <w:b w:val="0"/>
          <w:sz w:val="24"/>
          <w:szCs w:val="24"/>
        </w:rPr>
        <w:t xml:space="preserve"> Diagram</w:t>
      </w:r>
      <w:r>
        <w:rPr>
          <w:b w:val="0"/>
          <w:sz w:val="24"/>
          <w:szCs w:val="24"/>
        </w:rPr>
        <w:tab/>
      </w:r>
      <w:r>
        <w:rPr>
          <w:b w:val="0"/>
          <w:sz w:val="24"/>
          <w:szCs w:val="24"/>
        </w:rPr>
        <w:tab/>
      </w:r>
      <w:r>
        <w:rPr>
          <w:b w:val="0"/>
          <w:sz w:val="24"/>
          <w:szCs w:val="24"/>
        </w:rPr>
        <w:tab/>
        <w:t xml:space="preserve"> </w:t>
      </w:r>
      <w:r>
        <w:rPr>
          <w:b w:val="0"/>
          <w:sz w:val="24"/>
          <w:szCs w:val="24"/>
        </w:rPr>
        <w:t xml:space="preserve">                  </w:t>
      </w:r>
      <w:r>
        <w:rPr>
          <w:b w:val="0"/>
          <w:sz w:val="24"/>
          <w:szCs w:val="24"/>
        </w:rPr>
        <w:t>37</w:t>
      </w:r>
    </w:p>
    <w:p w14:paraId="30FCD458" w14:textId="77747AEC" w:rsidR="00C82C12" w:rsidRDefault="00C82C12" w:rsidP="00C82C12">
      <w:pPr>
        <w:pStyle w:val="Heading1"/>
        <w:spacing w:before="0" w:line="360" w:lineRule="auto"/>
        <w:ind w:left="930" w:right="609"/>
        <w:jc w:val="both"/>
        <w:rPr>
          <w:b w:val="0"/>
          <w:sz w:val="24"/>
          <w:szCs w:val="24"/>
        </w:rPr>
      </w:pPr>
      <w:r>
        <w:rPr>
          <w:b w:val="0"/>
          <w:sz w:val="24"/>
          <w:szCs w:val="24"/>
        </w:rPr>
        <w:t>4.4</w:t>
      </w:r>
      <w:r>
        <w:rPr>
          <w:b w:val="0"/>
          <w:sz w:val="24"/>
          <w:szCs w:val="24"/>
        </w:rPr>
        <w:tab/>
      </w:r>
      <w:r>
        <w:rPr>
          <w:b w:val="0"/>
          <w:sz w:val="24"/>
          <w:szCs w:val="24"/>
        </w:rPr>
        <w:tab/>
      </w:r>
      <w:proofErr w:type="gramStart"/>
      <w:r>
        <w:rPr>
          <w:b w:val="0"/>
          <w:sz w:val="24"/>
          <w:szCs w:val="24"/>
        </w:rPr>
        <w:tab/>
        <w:t xml:space="preserve">  Activity</w:t>
      </w:r>
      <w:proofErr w:type="gramEnd"/>
      <w:r>
        <w:rPr>
          <w:b w:val="0"/>
          <w:sz w:val="24"/>
          <w:szCs w:val="24"/>
        </w:rPr>
        <w:t xml:space="preserve"> Diagram</w:t>
      </w:r>
      <w:r>
        <w:rPr>
          <w:b w:val="0"/>
          <w:sz w:val="24"/>
          <w:szCs w:val="24"/>
        </w:rPr>
        <w:tab/>
      </w:r>
      <w:r>
        <w:rPr>
          <w:b w:val="0"/>
          <w:sz w:val="24"/>
          <w:szCs w:val="24"/>
        </w:rPr>
        <w:tab/>
      </w:r>
      <w:r>
        <w:rPr>
          <w:b w:val="0"/>
          <w:sz w:val="24"/>
          <w:szCs w:val="24"/>
        </w:rPr>
        <w:tab/>
      </w:r>
      <w:r>
        <w:rPr>
          <w:b w:val="0"/>
          <w:sz w:val="24"/>
          <w:szCs w:val="24"/>
        </w:rPr>
        <w:t xml:space="preserve">                   </w:t>
      </w:r>
      <w:r>
        <w:rPr>
          <w:b w:val="0"/>
          <w:sz w:val="24"/>
          <w:szCs w:val="24"/>
        </w:rPr>
        <w:t>38</w:t>
      </w:r>
    </w:p>
    <w:p w14:paraId="6E6B13F3" w14:textId="2E2C3B27" w:rsidR="00C82C12" w:rsidRDefault="00C82C12" w:rsidP="00C82C12">
      <w:pPr>
        <w:pStyle w:val="Heading1"/>
        <w:spacing w:before="0" w:line="360" w:lineRule="auto"/>
        <w:ind w:left="930" w:right="609"/>
        <w:jc w:val="both"/>
        <w:rPr>
          <w:b w:val="0"/>
          <w:sz w:val="24"/>
          <w:szCs w:val="24"/>
        </w:rPr>
      </w:pPr>
      <w:r>
        <w:rPr>
          <w:b w:val="0"/>
          <w:sz w:val="24"/>
          <w:szCs w:val="24"/>
        </w:rPr>
        <w:t>4.5</w:t>
      </w:r>
      <w:r>
        <w:rPr>
          <w:b w:val="0"/>
          <w:sz w:val="24"/>
          <w:szCs w:val="24"/>
        </w:rPr>
        <w:tab/>
      </w:r>
      <w:r>
        <w:rPr>
          <w:b w:val="0"/>
          <w:sz w:val="24"/>
          <w:szCs w:val="24"/>
        </w:rPr>
        <w:tab/>
      </w:r>
      <w:proofErr w:type="gramStart"/>
      <w:r>
        <w:rPr>
          <w:b w:val="0"/>
          <w:sz w:val="24"/>
          <w:szCs w:val="24"/>
        </w:rPr>
        <w:tab/>
        <w:t xml:space="preserve">  Sequence</w:t>
      </w:r>
      <w:proofErr w:type="gramEnd"/>
      <w:r>
        <w:rPr>
          <w:b w:val="0"/>
          <w:sz w:val="24"/>
          <w:szCs w:val="24"/>
        </w:rPr>
        <w:t xml:space="preserve"> Diagram</w:t>
      </w:r>
      <w:r>
        <w:rPr>
          <w:b w:val="0"/>
          <w:sz w:val="24"/>
          <w:szCs w:val="24"/>
        </w:rPr>
        <w:tab/>
      </w:r>
      <w:r>
        <w:rPr>
          <w:b w:val="0"/>
          <w:sz w:val="24"/>
          <w:szCs w:val="24"/>
        </w:rPr>
        <w:tab/>
      </w:r>
      <w:r>
        <w:rPr>
          <w:b w:val="0"/>
          <w:sz w:val="24"/>
          <w:szCs w:val="24"/>
        </w:rPr>
        <w:tab/>
      </w:r>
      <w:r>
        <w:rPr>
          <w:b w:val="0"/>
          <w:sz w:val="24"/>
          <w:szCs w:val="24"/>
        </w:rPr>
        <w:t xml:space="preserve">                   </w:t>
      </w:r>
      <w:r>
        <w:rPr>
          <w:b w:val="0"/>
          <w:sz w:val="24"/>
          <w:szCs w:val="24"/>
        </w:rPr>
        <w:t>40</w:t>
      </w:r>
    </w:p>
    <w:p w14:paraId="1CE94545" w14:textId="686D6CB3" w:rsidR="00C82C12" w:rsidRDefault="00C82C12" w:rsidP="00C82C12">
      <w:pPr>
        <w:pStyle w:val="Heading1"/>
        <w:spacing w:before="0" w:line="360" w:lineRule="auto"/>
        <w:ind w:left="930" w:right="609"/>
        <w:jc w:val="both"/>
        <w:rPr>
          <w:b w:val="0"/>
          <w:sz w:val="24"/>
          <w:szCs w:val="24"/>
        </w:rPr>
      </w:pPr>
      <w:r>
        <w:rPr>
          <w:b w:val="0"/>
          <w:sz w:val="24"/>
          <w:szCs w:val="24"/>
        </w:rPr>
        <w:t>4.6</w:t>
      </w:r>
      <w:r>
        <w:rPr>
          <w:b w:val="0"/>
          <w:sz w:val="24"/>
          <w:szCs w:val="24"/>
        </w:rPr>
        <w:tab/>
      </w:r>
      <w:r>
        <w:rPr>
          <w:b w:val="0"/>
          <w:sz w:val="24"/>
          <w:szCs w:val="24"/>
        </w:rPr>
        <w:tab/>
      </w:r>
      <w:proofErr w:type="gramStart"/>
      <w:r>
        <w:rPr>
          <w:b w:val="0"/>
          <w:sz w:val="24"/>
          <w:szCs w:val="24"/>
        </w:rPr>
        <w:tab/>
        <w:t xml:space="preserve">  Collaboration</w:t>
      </w:r>
      <w:proofErr w:type="gramEnd"/>
      <w:r>
        <w:rPr>
          <w:b w:val="0"/>
          <w:sz w:val="24"/>
          <w:szCs w:val="24"/>
        </w:rPr>
        <w:t xml:space="preserve"> Diagram</w:t>
      </w:r>
      <w:r>
        <w:rPr>
          <w:b w:val="0"/>
          <w:sz w:val="24"/>
          <w:szCs w:val="24"/>
        </w:rPr>
        <w:tab/>
      </w:r>
      <w:r>
        <w:rPr>
          <w:b w:val="0"/>
          <w:sz w:val="24"/>
          <w:szCs w:val="24"/>
        </w:rPr>
        <w:tab/>
      </w:r>
      <w:r>
        <w:rPr>
          <w:b w:val="0"/>
          <w:sz w:val="24"/>
          <w:szCs w:val="24"/>
        </w:rPr>
        <w:t xml:space="preserve">                   </w:t>
      </w:r>
      <w:r>
        <w:rPr>
          <w:b w:val="0"/>
          <w:sz w:val="24"/>
          <w:szCs w:val="24"/>
        </w:rPr>
        <w:t>42</w:t>
      </w:r>
    </w:p>
    <w:p w14:paraId="730902BB" w14:textId="6B2FA200" w:rsidR="00364FE2" w:rsidRPr="000D0AA5" w:rsidRDefault="00C82C12" w:rsidP="000D0AA5">
      <w:pPr>
        <w:pStyle w:val="Heading1"/>
        <w:spacing w:before="0" w:line="360" w:lineRule="auto"/>
        <w:ind w:left="930" w:right="609"/>
        <w:jc w:val="both"/>
        <w:rPr>
          <w:b w:val="0"/>
          <w:sz w:val="24"/>
          <w:szCs w:val="24"/>
        </w:rPr>
        <w:sectPr w:rsidR="00364FE2" w:rsidRPr="000D0AA5">
          <w:pgSz w:w="11920" w:h="16840"/>
          <w:pgMar w:top="1560" w:right="1320" w:bottom="280" w:left="1680" w:header="0" w:footer="329" w:gutter="0"/>
          <w:cols w:space="720"/>
        </w:sectPr>
      </w:pPr>
      <w:r>
        <w:rPr>
          <w:b w:val="0"/>
          <w:sz w:val="24"/>
          <w:szCs w:val="24"/>
        </w:rPr>
        <w:t xml:space="preserve">4.7                             </w:t>
      </w:r>
      <w:r>
        <w:rPr>
          <w:b w:val="0"/>
          <w:sz w:val="24"/>
          <w:szCs w:val="24"/>
        </w:rPr>
        <w:t xml:space="preserve">      </w:t>
      </w:r>
      <w:r>
        <w:rPr>
          <w:b w:val="0"/>
          <w:sz w:val="24"/>
          <w:szCs w:val="24"/>
        </w:rPr>
        <w:t xml:space="preserve"> </w:t>
      </w:r>
      <w:r>
        <w:rPr>
          <w:b w:val="0"/>
          <w:sz w:val="24"/>
          <w:szCs w:val="24"/>
        </w:rPr>
        <w:t xml:space="preserve"> </w:t>
      </w:r>
      <w:r>
        <w:rPr>
          <w:b w:val="0"/>
          <w:sz w:val="24"/>
          <w:szCs w:val="24"/>
        </w:rPr>
        <w:t xml:space="preserve">Flow Chart Diagram                                               41                                   </w:t>
      </w:r>
    </w:p>
    <w:p w14:paraId="156A0486" w14:textId="4CAE5887" w:rsidR="00364FE2" w:rsidRDefault="00364FE2" w:rsidP="00C82C12">
      <w:pPr>
        <w:rPr>
          <w:sz w:val="24"/>
          <w:szCs w:val="24"/>
        </w:rPr>
      </w:pPr>
    </w:p>
    <w:sectPr w:rsidR="00364FE2">
      <w:footerReference w:type="default" r:id="rId19"/>
      <w:pgSz w:w="11920" w:h="16840"/>
      <w:pgMar w:top="1560" w:right="1640" w:bottom="280" w:left="1680" w:header="0" w:footer="329"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EC35" w14:textId="77777777" w:rsidR="00CC0248" w:rsidRDefault="00CC0248">
      <w:r>
        <w:separator/>
      </w:r>
    </w:p>
  </w:endnote>
  <w:endnote w:type="continuationSeparator" w:id="0">
    <w:p w14:paraId="1969722D" w14:textId="77777777" w:rsidR="00CC0248" w:rsidRDefault="00CC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730D" w14:textId="77777777" w:rsidR="00280EEE" w:rsidRDefault="00280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652862"/>
      <w:docPartObj>
        <w:docPartGallery w:val="Page Numbers (Bottom of Page)"/>
        <w:docPartUnique/>
      </w:docPartObj>
    </w:sdtPr>
    <w:sdtEndPr>
      <w:rPr>
        <w:noProof/>
      </w:rPr>
    </w:sdtEndPr>
    <w:sdtContent>
      <w:p w14:paraId="3A894FA5" w14:textId="6BAD4C4C" w:rsidR="00280EEE" w:rsidRDefault="00280E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B13B8" w14:textId="1AE1ECEE" w:rsidR="00364FE2" w:rsidRDefault="00364FE2">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8997" w14:textId="77777777" w:rsidR="00280EEE" w:rsidRDefault="00280E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F759" w14:textId="77777777" w:rsidR="00364FE2" w:rsidRDefault="00364FE2">
    <w:pPr>
      <w:spacing w:line="0" w:lineRule="atLeast"/>
      <w:rPr>
        <w:sz w:val="0"/>
        <w:sz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E7D6" w14:textId="49262C7D" w:rsidR="00364FE2" w:rsidRDefault="000D0AA5">
    <w:pPr>
      <w:spacing w:line="200" w:lineRule="exact"/>
    </w:pPr>
    <w:r>
      <w:rPr>
        <w:noProof/>
        <w:color w:val="4F81BD" w:themeColor="accent1"/>
      </w:rPr>
      <mc:AlternateContent>
        <mc:Choice Requires="wps">
          <w:drawing>
            <wp:anchor distT="0" distB="0" distL="114300" distR="114300" simplePos="0" relativeHeight="251664384" behindDoc="0" locked="0" layoutInCell="1" allowOverlap="1" wp14:anchorId="7BA6542E" wp14:editId="36F85D0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DF5FD5" id="Rectangle 452" o:spid="_x0000_s1026" style="position:absolute;margin-left:0;margin-top:0;width:579.9pt;height:750.3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CF15" w14:textId="1FAF1658" w:rsidR="00364FE2" w:rsidRDefault="00000000" w:rsidP="000D0AA5">
    <w:pPr>
      <w:tabs>
        <w:tab w:val="right" w:pos="8600"/>
      </w:tabs>
      <w:spacing w:line="200" w:lineRule="exact"/>
    </w:pPr>
    <w:r>
      <w:pict w14:anchorId="17D270DC">
        <v:shapetype id="_x0000_t202" coordsize="21600,21600" o:spt="202" path="m,l,21600r21600,l21600,xe">
          <v:stroke joinstyle="miter"/>
          <v:path gradientshapeok="t" o:connecttype="rect"/>
        </v:shapetype>
        <v:shape id="_x0000_s1026" type="#_x0000_t202" style="position:absolute;margin-left:107pt;margin-top:814.45pt;width:163.55pt;height:14pt;z-index:-251655168;mso-position-horizontal-relative:page;mso-position-vertical-relative:page" filled="f" stroked="f">
          <v:textbox inset="0,0,0,0">
            <w:txbxContent>
              <w:p w14:paraId="03F60232" w14:textId="09B06652" w:rsidR="00364FE2" w:rsidRDefault="00364FE2">
                <w:pPr>
                  <w:spacing w:line="260" w:lineRule="exact"/>
                  <w:ind w:left="20" w:right="-36"/>
                  <w:rPr>
                    <w:sz w:val="24"/>
                    <w:szCs w:val="24"/>
                  </w:rPr>
                </w:pPr>
              </w:p>
            </w:txbxContent>
          </v:textbox>
          <w10:wrap anchorx="page" anchory="page"/>
        </v:shape>
      </w:pict>
    </w:r>
    <w:r>
      <w:pict w14:anchorId="7F4061C3">
        <v:shape id="_x0000_s1025" type="#_x0000_t202" style="position:absolute;margin-left:489.75pt;margin-top:814.45pt;width:13.4pt;height:14pt;z-index:-251654144;mso-position-horizontal-relative:page;mso-position-vertical-relative:page" filled="f" stroked="f">
          <v:textbox inset="0,0,0,0">
            <w:txbxContent>
              <w:p w14:paraId="29CA6B1B" w14:textId="77777777" w:rsidR="00364FE2" w:rsidRDefault="00000000">
                <w:pPr>
                  <w:spacing w:line="260" w:lineRule="exact"/>
                  <w:ind w:left="40"/>
                  <w:rPr>
                    <w:sz w:val="24"/>
                    <w:szCs w:val="24"/>
                  </w:rPr>
                </w:pPr>
                <w:r>
                  <w:fldChar w:fldCharType="begin"/>
                </w:r>
                <w:r>
                  <w:rPr>
                    <w:sz w:val="24"/>
                    <w:szCs w:val="24"/>
                  </w:rPr>
                  <w:instrText xml:space="preserve"> PAGE </w:instrText>
                </w:r>
                <w:r>
                  <w:fldChar w:fldCharType="separate"/>
                </w:r>
                <w:r>
                  <w:t>ix</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82D7" w14:textId="77777777" w:rsidR="00CC0248" w:rsidRDefault="00CC0248">
      <w:r>
        <w:separator/>
      </w:r>
    </w:p>
  </w:footnote>
  <w:footnote w:type="continuationSeparator" w:id="0">
    <w:p w14:paraId="0089CF07" w14:textId="77777777" w:rsidR="00CC0248" w:rsidRDefault="00CC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294F" w14:textId="77777777" w:rsidR="00280EEE" w:rsidRDefault="00280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7A86" w14:textId="77777777" w:rsidR="00280EEE" w:rsidRDefault="00280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D17B" w14:textId="77777777" w:rsidR="00280EEE" w:rsidRDefault="00280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A5E"/>
    <w:multiLevelType w:val="multilevel"/>
    <w:tmpl w:val="B28AC80A"/>
    <w:lvl w:ilvl="0">
      <w:start w:val="1"/>
      <w:numFmt w:val="decimal"/>
      <w:lvlText w:val="%1."/>
      <w:lvlJc w:val="left"/>
      <w:pPr>
        <w:ind w:left="930" w:hanging="363"/>
        <w:jc w:val="right"/>
      </w:pPr>
      <w:rPr>
        <w:rFonts w:ascii="Times New Roman" w:eastAsia="Times New Roman" w:hAnsi="Times New Roman" w:cs="Times New Roman"/>
        <w:b/>
        <w:bCs/>
        <w:spacing w:val="0"/>
        <w:w w:val="100"/>
        <w:sz w:val="28"/>
        <w:szCs w:val="28"/>
        <w:lang w:val="en-US" w:eastAsia="en-US" w:bidi="ar-SA"/>
      </w:rPr>
    </w:lvl>
    <w:lvl w:ilvl="1">
      <w:start w:val="1"/>
      <w:numFmt w:val="decimal"/>
      <w:lvlText w:val="%1.%2"/>
      <w:lvlJc w:val="left"/>
      <w:pPr>
        <w:ind w:left="1427"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4" w:hanging="363"/>
      </w:pPr>
      <w:rPr>
        <w:rFonts w:hint="default"/>
        <w:lang w:val="en-US" w:eastAsia="en-US" w:bidi="ar-SA"/>
      </w:rPr>
    </w:lvl>
    <w:lvl w:ilvl="3">
      <w:numFmt w:val="bullet"/>
      <w:lvlText w:val="•"/>
      <w:lvlJc w:val="left"/>
      <w:pPr>
        <w:ind w:left="1848" w:hanging="363"/>
      </w:pPr>
      <w:rPr>
        <w:rFonts w:hint="default"/>
        <w:lang w:val="en-US" w:eastAsia="en-US" w:bidi="ar-SA"/>
      </w:rPr>
    </w:lvl>
    <w:lvl w:ilvl="4">
      <w:numFmt w:val="bullet"/>
      <w:lvlText w:val="•"/>
      <w:lvlJc w:val="left"/>
      <w:pPr>
        <w:ind w:left="2063" w:hanging="363"/>
      </w:pPr>
      <w:rPr>
        <w:rFonts w:hint="default"/>
        <w:lang w:val="en-US" w:eastAsia="en-US" w:bidi="ar-SA"/>
      </w:rPr>
    </w:lvl>
    <w:lvl w:ilvl="5">
      <w:numFmt w:val="bullet"/>
      <w:lvlText w:val="•"/>
      <w:lvlJc w:val="left"/>
      <w:pPr>
        <w:ind w:left="2277" w:hanging="363"/>
      </w:pPr>
      <w:rPr>
        <w:rFonts w:hint="default"/>
        <w:lang w:val="en-US" w:eastAsia="en-US" w:bidi="ar-SA"/>
      </w:rPr>
    </w:lvl>
    <w:lvl w:ilvl="6">
      <w:numFmt w:val="bullet"/>
      <w:lvlText w:val="•"/>
      <w:lvlJc w:val="left"/>
      <w:pPr>
        <w:ind w:left="2492" w:hanging="363"/>
      </w:pPr>
      <w:rPr>
        <w:rFonts w:hint="default"/>
        <w:lang w:val="en-US" w:eastAsia="en-US" w:bidi="ar-SA"/>
      </w:rPr>
    </w:lvl>
    <w:lvl w:ilvl="7">
      <w:numFmt w:val="bullet"/>
      <w:lvlText w:val="•"/>
      <w:lvlJc w:val="left"/>
      <w:pPr>
        <w:ind w:left="2706" w:hanging="363"/>
      </w:pPr>
      <w:rPr>
        <w:rFonts w:hint="default"/>
        <w:lang w:val="en-US" w:eastAsia="en-US" w:bidi="ar-SA"/>
      </w:rPr>
    </w:lvl>
    <w:lvl w:ilvl="8">
      <w:numFmt w:val="bullet"/>
      <w:lvlText w:val="•"/>
      <w:lvlJc w:val="left"/>
      <w:pPr>
        <w:ind w:left="2921" w:hanging="363"/>
      </w:pPr>
      <w:rPr>
        <w:rFonts w:hint="default"/>
        <w:lang w:val="en-US" w:eastAsia="en-US" w:bidi="ar-SA"/>
      </w:rPr>
    </w:lvl>
  </w:abstractNum>
  <w:abstractNum w:abstractNumId="1" w15:restartNumberingAfterBreak="0">
    <w:nsid w:val="16E458DC"/>
    <w:multiLevelType w:val="multilevel"/>
    <w:tmpl w:val="640CA5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9D32ACD"/>
    <w:multiLevelType w:val="hybridMultilevel"/>
    <w:tmpl w:val="4B742510"/>
    <w:lvl w:ilvl="0" w:tplc="24983322">
      <w:start w:val="1"/>
      <w:numFmt w:val="decimal"/>
      <w:lvlText w:val="%1."/>
      <w:lvlJc w:val="left"/>
      <w:pPr>
        <w:ind w:left="3525" w:hanging="363"/>
      </w:pPr>
      <w:rPr>
        <w:rFonts w:ascii="Times New Roman" w:eastAsia="Times New Roman" w:hAnsi="Times New Roman" w:cs="Times New Roman" w:hint="default"/>
        <w:b/>
        <w:bCs/>
        <w:w w:val="100"/>
        <w:sz w:val="24"/>
        <w:szCs w:val="24"/>
        <w:lang w:val="en-US" w:eastAsia="en-US" w:bidi="ar-SA"/>
      </w:rPr>
    </w:lvl>
    <w:lvl w:ilvl="1" w:tplc="210C2A02">
      <w:numFmt w:val="bullet"/>
      <w:lvlText w:val="•"/>
      <w:lvlJc w:val="left"/>
      <w:pPr>
        <w:ind w:left="4278" w:hanging="363"/>
      </w:pPr>
      <w:rPr>
        <w:rFonts w:hint="default"/>
        <w:lang w:val="en-US" w:eastAsia="en-US" w:bidi="ar-SA"/>
      </w:rPr>
    </w:lvl>
    <w:lvl w:ilvl="2" w:tplc="DBD662D4">
      <w:numFmt w:val="bullet"/>
      <w:lvlText w:val="•"/>
      <w:lvlJc w:val="left"/>
      <w:pPr>
        <w:ind w:left="5036" w:hanging="363"/>
      </w:pPr>
      <w:rPr>
        <w:rFonts w:hint="default"/>
        <w:lang w:val="en-US" w:eastAsia="en-US" w:bidi="ar-SA"/>
      </w:rPr>
    </w:lvl>
    <w:lvl w:ilvl="3" w:tplc="BDF880DE">
      <w:numFmt w:val="bullet"/>
      <w:lvlText w:val="•"/>
      <w:lvlJc w:val="left"/>
      <w:pPr>
        <w:ind w:left="5794" w:hanging="363"/>
      </w:pPr>
      <w:rPr>
        <w:rFonts w:hint="default"/>
        <w:lang w:val="en-US" w:eastAsia="en-US" w:bidi="ar-SA"/>
      </w:rPr>
    </w:lvl>
    <w:lvl w:ilvl="4" w:tplc="69508E34">
      <w:numFmt w:val="bullet"/>
      <w:lvlText w:val="•"/>
      <w:lvlJc w:val="left"/>
      <w:pPr>
        <w:ind w:left="6552" w:hanging="363"/>
      </w:pPr>
      <w:rPr>
        <w:rFonts w:hint="default"/>
        <w:lang w:val="en-US" w:eastAsia="en-US" w:bidi="ar-SA"/>
      </w:rPr>
    </w:lvl>
    <w:lvl w:ilvl="5" w:tplc="C5E6894C">
      <w:numFmt w:val="bullet"/>
      <w:lvlText w:val="•"/>
      <w:lvlJc w:val="left"/>
      <w:pPr>
        <w:ind w:left="7310" w:hanging="363"/>
      </w:pPr>
      <w:rPr>
        <w:rFonts w:hint="default"/>
        <w:lang w:val="en-US" w:eastAsia="en-US" w:bidi="ar-SA"/>
      </w:rPr>
    </w:lvl>
    <w:lvl w:ilvl="6" w:tplc="C30ADEF0">
      <w:numFmt w:val="bullet"/>
      <w:lvlText w:val="•"/>
      <w:lvlJc w:val="left"/>
      <w:pPr>
        <w:ind w:left="8068" w:hanging="363"/>
      </w:pPr>
      <w:rPr>
        <w:rFonts w:hint="default"/>
        <w:lang w:val="en-US" w:eastAsia="en-US" w:bidi="ar-SA"/>
      </w:rPr>
    </w:lvl>
    <w:lvl w:ilvl="7" w:tplc="48CC23BE">
      <w:numFmt w:val="bullet"/>
      <w:lvlText w:val="•"/>
      <w:lvlJc w:val="left"/>
      <w:pPr>
        <w:ind w:left="8826" w:hanging="363"/>
      </w:pPr>
      <w:rPr>
        <w:rFonts w:hint="default"/>
        <w:lang w:val="en-US" w:eastAsia="en-US" w:bidi="ar-SA"/>
      </w:rPr>
    </w:lvl>
    <w:lvl w:ilvl="8" w:tplc="8D1E534E">
      <w:numFmt w:val="bullet"/>
      <w:lvlText w:val="•"/>
      <w:lvlJc w:val="left"/>
      <w:pPr>
        <w:ind w:left="9584" w:hanging="363"/>
      </w:pPr>
      <w:rPr>
        <w:rFonts w:hint="default"/>
        <w:lang w:val="en-US" w:eastAsia="en-US" w:bidi="ar-SA"/>
      </w:rPr>
    </w:lvl>
  </w:abstractNum>
  <w:abstractNum w:abstractNumId="3" w15:restartNumberingAfterBreak="0">
    <w:nsid w:val="6CFE2A68"/>
    <w:multiLevelType w:val="hybridMultilevel"/>
    <w:tmpl w:val="1C124454"/>
    <w:lvl w:ilvl="0" w:tplc="40090013">
      <w:start w:val="1"/>
      <w:numFmt w:val="upperRoman"/>
      <w:lvlText w:val="%1."/>
      <w:lvlJc w:val="right"/>
      <w:pPr>
        <w:ind w:left="2149" w:hanging="360"/>
      </w:pPr>
    </w:lvl>
    <w:lvl w:ilvl="1" w:tplc="40090019" w:tentative="1">
      <w:start w:val="1"/>
      <w:numFmt w:val="lowerLetter"/>
      <w:lvlText w:val="%2."/>
      <w:lvlJc w:val="left"/>
      <w:pPr>
        <w:ind w:left="2869" w:hanging="360"/>
      </w:pPr>
    </w:lvl>
    <w:lvl w:ilvl="2" w:tplc="4009001B" w:tentative="1">
      <w:start w:val="1"/>
      <w:numFmt w:val="lowerRoman"/>
      <w:lvlText w:val="%3."/>
      <w:lvlJc w:val="right"/>
      <w:pPr>
        <w:ind w:left="3589" w:hanging="180"/>
      </w:pPr>
    </w:lvl>
    <w:lvl w:ilvl="3" w:tplc="4009000F" w:tentative="1">
      <w:start w:val="1"/>
      <w:numFmt w:val="decimal"/>
      <w:lvlText w:val="%4."/>
      <w:lvlJc w:val="left"/>
      <w:pPr>
        <w:ind w:left="4309" w:hanging="360"/>
      </w:pPr>
    </w:lvl>
    <w:lvl w:ilvl="4" w:tplc="40090019" w:tentative="1">
      <w:start w:val="1"/>
      <w:numFmt w:val="lowerLetter"/>
      <w:lvlText w:val="%5."/>
      <w:lvlJc w:val="left"/>
      <w:pPr>
        <w:ind w:left="5029" w:hanging="360"/>
      </w:pPr>
    </w:lvl>
    <w:lvl w:ilvl="5" w:tplc="4009001B" w:tentative="1">
      <w:start w:val="1"/>
      <w:numFmt w:val="lowerRoman"/>
      <w:lvlText w:val="%6."/>
      <w:lvlJc w:val="right"/>
      <w:pPr>
        <w:ind w:left="5749" w:hanging="180"/>
      </w:pPr>
    </w:lvl>
    <w:lvl w:ilvl="6" w:tplc="4009000F" w:tentative="1">
      <w:start w:val="1"/>
      <w:numFmt w:val="decimal"/>
      <w:lvlText w:val="%7."/>
      <w:lvlJc w:val="left"/>
      <w:pPr>
        <w:ind w:left="6469" w:hanging="360"/>
      </w:pPr>
    </w:lvl>
    <w:lvl w:ilvl="7" w:tplc="40090019" w:tentative="1">
      <w:start w:val="1"/>
      <w:numFmt w:val="lowerLetter"/>
      <w:lvlText w:val="%8."/>
      <w:lvlJc w:val="left"/>
      <w:pPr>
        <w:ind w:left="7189" w:hanging="360"/>
      </w:pPr>
    </w:lvl>
    <w:lvl w:ilvl="8" w:tplc="4009001B" w:tentative="1">
      <w:start w:val="1"/>
      <w:numFmt w:val="lowerRoman"/>
      <w:lvlText w:val="%9."/>
      <w:lvlJc w:val="right"/>
      <w:pPr>
        <w:ind w:left="7909" w:hanging="180"/>
      </w:pPr>
    </w:lvl>
  </w:abstractNum>
  <w:num w:numId="1" w16cid:durableId="1017384812">
    <w:abstractNumId w:val="1"/>
  </w:num>
  <w:num w:numId="2" w16cid:durableId="200216813">
    <w:abstractNumId w:val="2"/>
  </w:num>
  <w:num w:numId="3" w16cid:durableId="58333237">
    <w:abstractNumId w:val="0"/>
  </w:num>
  <w:num w:numId="4" w16cid:durableId="1670979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FE2"/>
    <w:rsid w:val="000D0AA5"/>
    <w:rsid w:val="00280EEE"/>
    <w:rsid w:val="00364FE2"/>
    <w:rsid w:val="004F3B22"/>
    <w:rsid w:val="00C82C12"/>
    <w:rsid w:val="00CC0248"/>
    <w:rsid w:val="00E0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674B1CA"/>
  <w15:docId w15:val="{EF112F66-0705-4B60-A2A3-5C5163AA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
    <w:name w:val="Body Text"/>
    <w:basedOn w:val="Normal"/>
    <w:link w:val="BodyTextChar"/>
    <w:uiPriority w:val="1"/>
    <w:qFormat/>
    <w:rsid w:val="00E05365"/>
    <w:pPr>
      <w:widowControl w:val="0"/>
      <w:autoSpaceDE w:val="0"/>
      <w:autoSpaceDN w:val="0"/>
    </w:pPr>
    <w:rPr>
      <w:sz w:val="24"/>
      <w:szCs w:val="24"/>
    </w:rPr>
  </w:style>
  <w:style w:type="character" w:customStyle="1" w:styleId="BodyTextChar">
    <w:name w:val="Body Text Char"/>
    <w:basedOn w:val="DefaultParagraphFont"/>
    <w:link w:val="BodyText"/>
    <w:uiPriority w:val="1"/>
    <w:rsid w:val="00E05365"/>
    <w:rPr>
      <w:sz w:val="24"/>
      <w:szCs w:val="24"/>
    </w:rPr>
  </w:style>
  <w:style w:type="paragraph" w:styleId="ListParagraph">
    <w:name w:val="List Paragraph"/>
    <w:basedOn w:val="Normal"/>
    <w:uiPriority w:val="34"/>
    <w:qFormat/>
    <w:rsid w:val="00E05365"/>
    <w:pPr>
      <w:ind w:left="720"/>
      <w:contextualSpacing/>
    </w:pPr>
    <w:rPr>
      <w:sz w:val="24"/>
      <w:szCs w:val="24"/>
    </w:rPr>
  </w:style>
  <w:style w:type="paragraph" w:styleId="TOC1">
    <w:name w:val="toc 1"/>
    <w:basedOn w:val="Normal"/>
    <w:uiPriority w:val="1"/>
    <w:qFormat/>
    <w:rsid w:val="00E05365"/>
    <w:pPr>
      <w:widowControl w:val="0"/>
      <w:autoSpaceDE w:val="0"/>
      <w:autoSpaceDN w:val="0"/>
      <w:spacing w:before="143"/>
      <w:ind w:left="1067" w:hanging="363"/>
    </w:pPr>
    <w:rPr>
      <w:b/>
      <w:bCs/>
      <w:sz w:val="28"/>
      <w:szCs w:val="28"/>
    </w:rPr>
  </w:style>
  <w:style w:type="paragraph" w:styleId="TOC2">
    <w:name w:val="toc 2"/>
    <w:basedOn w:val="Normal"/>
    <w:uiPriority w:val="1"/>
    <w:qFormat/>
    <w:rsid w:val="00E05365"/>
    <w:pPr>
      <w:widowControl w:val="0"/>
      <w:autoSpaceDE w:val="0"/>
      <w:autoSpaceDN w:val="0"/>
      <w:spacing w:before="137"/>
      <w:ind w:left="1427" w:hanging="363"/>
    </w:pPr>
    <w:rPr>
      <w:sz w:val="24"/>
      <w:szCs w:val="24"/>
    </w:rPr>
  </w:style>
  <w:style w:type="paragraph" w:styleId="Header">
    <w:name w:val="header"/>
    <w:basedOn w:val="Normal"/>
    <w:link w:val="HeaderChar"/>
    <w:uiPriority w:val="99"/>
    <w:unhideWhenUsed/>
    <w:rsid w:val="000D0AA5"/>
    <w:pPr>
      <w:tabs>
        <w:tab w:val="center" w:pos="4680"/>
        <w:tab w:val="right" w:pos="9360"/>
      </w:tabs>
    </w:pPr>
  </w:style>
  <w:style w:type="character" w:customStyle="1" w:styleId="HeaderChar">
    <w:name w:val="Header Char"/>
    <w:basedOn w:val="DefaultParagraphFont"/>
    <w:link w:val="Header"/>
    <w:uiPriority w:val="99"/>
    <w:rsid w:val="000D0AA5"/>
  </w:style>
  <w:style w:type="paragraph" w:styleId="Footer">
    <w:name w:val="footer"/>
    <w:basedOn w:val="Normal"/>
    <w:link w:val="FooterChar"/>
    <w:uiPriority w:val="99"/>
    <w:unhideWhenUsed/>
    <w:rsid w:val="000D0AA5"/>
    <w:pPr>
      <w:tabs>
        <w:tab w:val="center" w:pos="4680"/>
        <w:tab w:val="right" w:pos="9360"/>
      </w:tabs>
    </w:pPr>
  </w:style>
  <w:style w:type="character" w:customStyle="1" w:styleId="FooterChar">
    <w:name w:val="Footer Char"/>
    <w:basedOn w:val="DefaultParagraphFont"/>
    <w:link w:val="Footer"/>
    <w:uiPriority w:val="99"/>
    <w:rsid w:val="000D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3E76-0533-460B-A44E-3D27DF8C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K</cp:lastModifiedBy>
  <cp:revision>5</cp:revision>
  <dcterms:created xsi:type="dcterms:W3CDTF">2024-04-20T14:45:00Z</dcterms:created>
  <dcterms:modified xsi:type="dcterms:W3CDTF">2024-04-20T15:35:00Z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2024-04-20T15:14:34Z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ee33e59f-d3af-4ac2-8bd1-b5c9b5070dc0</vt:lpwstr>
  </property>
  <property fmtid="{D5CDD505-2E9C-101B-9397-08002B2CF9AE}" pid="8" name="MSIP_Label_ea60d57e-af5b-4752-ac57-3e4f28ca11dc_ContentBits">
    <vt:lpwstr>0</vt:lpwstr>
  </property>
</Properties>
</file>